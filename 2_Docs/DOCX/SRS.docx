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ackground w:color="FFFFFF"/>
  <w:body>
    <w:p xmlns:wp14="http://schemas.microsoft.com/office/word/2010/wordml" w:rsidR="004109C4" w:rsidRDefault="004109C4" w14:paraId="224E4567" wp14:textId="77777777">
      <w:pPr>
        <w:pStyle w:val="line"/>
      </w:pPr>
    </w:p>
    <w:p xmlns:wp14="http://schemas.microsoft.com/office/word/2010/wordml" w:rsidR="004109C4" w:rsidP="31A8D51A" w:rsidRDefault="004109C4" w14:paraId="10F82282" wp14:textId="77777777" wp14:noSpellErr="1">
      <w:pPr>
        <w:pStyle w:val="Heading"/>
        <w:rPr>
          <w:sz w:val="56"/>
          <w:szCs w:val="56"/>
        </w:rPr>
      </w:pPr>
      <w:r w:rsidR="31A8D51A">
        <w:rPr/>
        <w:t>Software Requirements Specification</w:t>
      </w:r>
    </w:p>
    <w:p xmlns:wp14="http://schemas.microsoft.com/office/word/2010/wordml" w:rsidR="004109C4" w:rsidP="31A8D51A" w:rsidRDefault="00782D7B" w14:paraId="3BBA66DB" wp14:textId="77777777" wp14:noSpellErr="1">
      <w:pPr>
        <w:pStyle w:val="BodyText"/>
        <w:rPr>
          <w:rFonts w:eastAsia="Arial"/>
        </w:rPr>
      </w:pPr>
      <w:r w:rsidRPr="31A8D51A" w:rsidR="31A8D51A">
        <w:rPr>
          <w:rFonts w:ascii="Arial" w:hAnsi="Arial" w:cs="Arial"/>
          <w:b w:val="1"/>
          <w:bCs w:val="1"/>
          <w:sz w:val="56"/>
          <w:szCs w:val="56"/>
        </w:rPr>
        <w:t>Online Job Portal</w:t>
      </w:r>
    </w:p>
    <w:p xmlns:wp14="http://schemas.microsoft.com/office/word/2010/wordml" w:rsidR="004109C4" w:rsidRDefault="004109C4" w14:paraId="6C70BE3E" wp14:textId="77777777" wp14:noSpellErr="1">
      <w:pPr>
        <w:pStyle w:val="ByLine"/>
      </w:pPr>
      <w:r w:rsidR="31A8D51A">
        <w:rPr/>
        <w:t>Version 1.0 approved</w:t>
      </w:r>
    </w:p>
    <w:p xmlns:wp14="http://schemas.microsoft.com/office/word/2010/wordml" w:rsidR="004109C4" w:rsidRDefault="004109C4" w14:paraId="4008CDD6" wp14:textId="77777777">
      <w:pPr>
        <w:pStyle w:val="ByLine"/>
      </w:pPr>
      <w:proofErr w:type="spellStart"/>
      <w:r w:rsidR="31A8D51A">
        <w:rPr/>
        <w:t>Preapar</w:t>
      </w:r>
      <w:r w:rsidR="31A8D51A">
        <w:rPr/>
        <w:t>ed</w:t>
      </w:r>
      <w:proofErr w:type="spellEnd"/>
      <w:r w:rsidR="31A8D51A">
        <w:rPr/>
        <w:t xml:space="preserve"> By : Rajat </w:t>
      </w:r>
      <w:proofErr w:type="spellStart"/>
      <w:r w:rsidR="31A8D51A">
        <w:rPr/>
        <w:t>Movaliya</w:t>
      </w:r>
      <w:proofErr w:type="spellEnd"/>
      <w:r w:rsidR="31A8D51A">
        <w:rPr/>
        <w:t xml:space="preserve"> ,  Jaydeep </w:t>
      </w:r>
      <w:proofErr w:type="spellStart"/>
      <w:r w:rsidR="31A8D51A">
        <w:rPr/>
        <w:t>Monapara</w:t>
      </w:r>
      <w:proofErr w:type="spellEnd"/>
      <w:r w:rsidR="31A8D51A">
        <w:rPr/>
        <w:t xml:space="preserve"> &amp; Akash </w:t>
      </w:r>
      <w:proofErr w:type="spellStart"/>
      <w:r w:rsidR="31A8D51A">
        <w:rPr/>
        <w:t>Padhiyar</w:t>
      </w:r>
      <w:proofErr w:type="spellEnd"/>
    </w:p>
    <w:p xmlns:wp14="http://schemas.microsoft.com/office/word/2010/wordml" w:rsidR="004109C4" w:rsidRDefault="00782D7B" w14:paraId="419DBA99" wp14:textId="77777777" wp14:noSpellErr="1">
      <w:pPr>
        <w:pStyle w:val="ByLine"/>
        <w:sectPr w:rsidR="004109C4">
          <w:footerReference w:type="default" r:id="rId8"/>
          <w:pgSz w:w="12240" w:h="15840" w:orient="portrait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="31A8D51A">
        <w:rPr/>
        <w:t>24</w:t>
      </w:r>
      <w:r w:rsidRPr="31A8D51A" w:rsidR="31A8D51A">
        <w:rPr>
          <w:vertAlign w:val="superscript"/>
        </w:rPr>
        <w:t>th</w:t>
      </w:r>
      <w:r w:rsidR="31A8D51A">
        <w:rPr/>
        <w:t xml:space="preserve">  August  2017</w:t>
      </w:r>
    </w:p>
    <w:p xmlns:wp14="http://schemas.microsoft.com/office/word/2010/wordml" w:rsidR="004109C4" w:rsidRDefault="004109C4" w14:paraId="64FDDA54" wp14:textId="77777777" wp14:noSpellErr="1">
      <w:pPr>
        <w:pStyle w:val="TOCEntry"/>
      </w:pPr>
      <w:bookmarkStart w:name="__RefHeading___Toc441230970" w:id="0"/>
      <w:bookmarkEnd w:id="0"/>
      <w:r w:rsidR="31A8D51A">
        <w:rPr/>
        <w:t>Table of Contents</w:t>
      </w:r>
    </w:p>
    <w:p xmlns:wp14="http://schemas.microsoft.com/office/word/2010/wordml" w:rsidR="004109C4" w:rsidRDefault="002C1490" w14:paraId="7984E40F" wp14:textId="77777777" wp14:noSpellErr="1">
      <w:pPr>
        <w:pStyle w:val="TOC1"/>
      </w:pPr>
      <w:r w:rsidRPr="002C1490">
        <w:fldChar w:fldCharType="begin"/>
      </w:r>
      <w:r w:rsidR="004109C4">
        <w:instrText xml:space="preserve"> TOC \o "1-2" \t "TOCentry,1" </w:instrText>
      </w:r>
      <w:r w:rsidRPr="002C1490">
        <w:fldChar w:fldCharType="separate"/>
      </w:r>
      <w:r w:rsidR="004109C4">
        <w:rPr/>
        <w:t>Table of Contents￼</w:t>
      </w:r>
      <w:r w:rsidR="004109C4">
        <w:tab/>
      </w:r>
      <w:hyperlink w:history="1" w:anchor="__RefHeading___Toc441230970">
        <w:r w:rsidR="004109C4">
          <w:rPr>
            <w:rStyle w:val="IndexLink"/>
          </w:rPr>
          <w:t>ii</w:t>
        </w:r>
      </w:hyperlink>
    </w:p>
    <w:p xmlns:wp14="http://schemas.microsoft.com/office/word/2010/wordml" w:rsidR="004109C4" w:rsidRDefault="004109C4" w14:paraId="55489B9D" wp14:textId="77777777" wp14:noSpellErr="1">
      <w:pPr>
        <w:pStyle w:val="TOC1"/>
      </w:pPr>
      <w:r>
        <w:rPr/>
        <w:t>Re</w:t>
      </w:r>
      <w:bookmarkStart w:name="_GoBack" w:id="1"/>
      <w:bookmarkEnd w:id="1"/>
      <w:r>
        <w:rPr/>
        <w:t>vision History￼</w:t>
      </w:r>
      <w:r>
        <w:tab/>
      </w:r>
      <w:hyperlink w:history="1" w:anchor="__RefHeading___Toc441230971">
        <w:r>
          <w:rPr>
            <w:rStyle w:val="IndexLink"/>
          </w:rPr>
          <w:t>ii</w:t>
        </w:r>
      </w:hyperlink>
    </w:p>
    <w:p xmlns:wp14="http://schemas.microsoft.com/office/word/2010/wordml" w:rsidR="004109C4" w:rsidP="31A8D51A" w:rsidRDefault="004109C4" w14:paraId="0033A6A9" wp14:textId="77777777" wp14:noSpellErr="1">
      <w:pPr>
        <w:pStyle w:val="TOC1"/>
        <w:rPr>
          <w:lang w:eastAsia="ja-JP"/>
        </w:rPr>
      </w:pPr>
      <w:r>
        <w:rPr/>
        <w:t>1.￼</w:t>
      </w:r>
      <w:r>
        <w:tab/>
      </w:r>
      <w:r>
        <w:rPr/>
        <w:t>﷟HYPERLINK "bookmark://__RefHeading___Toc441230972"</w:t>
      </w:r>
      <w:r>
        <w:tab/>
      </w:r>
      <w:hyperlink w:history="1" w:anchor="__RefHeading___Toc441230972"/>
    </w:p>
    <w:p xmlns:wp14="http://schemas.microsoft.com/office/word/2010/wordml" w:rsidR="004109C4" w:rsidP="31A8D51A" w:rsidRDefault="004109C4" w14:paraId="07BEAF6D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1.1￼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"bookmark://__RefHeading___Toc441230973"</w:t>
      </w:r>
      <w:r>
        <w:rPr>
          <w:lang w:eastAsia="ja-JP"/>
        </w:rPr>
        <w:tab/>
      </w:r>
      <w:hyperlink w:history="1" w:anchor="__RefHeading___Toc441230973"/>
    </w:p>
    <w:p xmlns:wp14="http://schemas.microsoft.com/office/word/2010/wordml" w:rsidR="004109C4" w:rsidP="31A8D51A" w:rsidRDefault="004109C4" w14:paraId="3395FE13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1.2￼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"bookmark://__RefHeading___Toc441230974"</w:t>
      </w:r>
      <w:r>
        <w:rPr>
          <w:lang w:eastAsia="ja-JP"/>
        </w:rPr>
        <w:tab/>
      </w:r>
      <w:hyperlink w:history="1" w:anchor="__RefHeading___Toc441230974"/>
    </w:p>
    <w:p xmlns:wp14="http://schemas.microsoft.com/office/word/2010/wordml" w:rsidR="004109C4" w:rsidP="31A8D51A" w:rsidRDefault="004109C4" w14:paraId="1A18A85A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1.3￼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"bookmark://__RefHeading___Toc441230975"</w:t>
      </w:r>
      <w:r>
        <w:rPr>
          <w:lang w:eastAsia="ja-JP"/>
        </w:rPr>
        <w:tab/>
      </w:r>
      <w:hyperlink w:history="1" w:anchor="__RefHeading___Toc441230975"/>
    </w:p>
    <w:p xmlns:wp14="http://schemas.microsoft.com/office/word/2010/wordml" w:rsidR="004109C4" w:rsidP="31A8D51A" w:rsidRDefault="004109C4" w14:paraId="394A55F4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1.4￼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"bookmark://__RefHeading___Toc441230976"</w:t>
      </w:r>
      <w:r>
        <w:rPr>
          <w:lang w:eastAsia="ja-JP"/>
        </w:rPr>
        <w:tab/>
      </w:r>
      <w:hyperlink w:history="1" w:anchor="__RefHeading___Toc441230976"/>
    </w:p>
    <w:p xmlns:wp14="http://schemas.microsoft.com/office/word/2010/wordml" w:rsidR="004109C4" w:rsidRDefault="004109C4" w14:paraId="2F783EBD" wp14:textId="77777777" wp14:noSpellErr="1">
      <w:pPr>
        <w:pStyle w:val="TOC2"/>
        <w:tabs>
          <w:tab w:val="left" w:pos="720"/>
        </w:tabs>
      </w:pPr>
      <w:r>
        <w:rPr>
          <w:lang w:eastAsia="ja-JP"/>
        </w:rPr>
        <w:t>1.5￼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"bookmark://__RefHeading___Toc441230977"</w:t>
      </w:r>
      <w:r>
        <w:rPr>
          <w:lang w:eastAsia="ja-JP"/>
        </w:rPr>
        <w:tab/>
      </w:r>
      <w:hyperlink w:history="1" w:anchor="__RefHeading___Toc441230977"/>
    </w:p>
    <w:p xmlns:wp14="http://schemas.microsoft.com/office/word/2010/wordml" w:rsidR="004109C4" w:rsidP="31A8D51A" w:rsidRDefault="004109C4" w14:paraId="4C23CCEB" wp14:textId="77777777" wp14:noSpellErr="1">
      <w:pPr>
        <w:pStyle w:val="TOC1"/>
        <w:rPr>
          <w:lang w:eastAsia="ja-JP"/>
        </w:rPr>
      </w:pPr>
      <w:r>
        <w:rPr/>
        <w:t>2.￼</w:t>
      </w:r>
      <w:r>
        <w:tab/>
      </w:r>
      <w:r>
        <w:rPr/>
        <w:t>﷟HYPERLINK "bookmark://__RefHeading___Toc441230978"</w:t>
      </w:r>
      <w:r>
        <w:tab/>
      </w:r>
      <w:hyperlink w:history="1" w:anchor="__RefHeading___Toc441230978"/>
    </w:p>
    <w:p xmlns:wp14="http://schemas.microsoft.com/office/word/2010/wordml" w:rsidR="004109C4" w:rsidP="31A8D51A" w:rsidRDefault="004109C4" w14:paraId="54F4E584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2.1￼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"bookmark://__RefHeading___Toc441230979"</w:t>
      </w:r>
      <w:r>
        <w:rPr>
          <w:lang w:eastAsia="ja-JP"/>
        </w:rPr>
        <w:tab/>
      </w:r>
      <w:hyperlink w:history="1" w:anchor="__RefHeading___Toc441230979"/>
    </w:p>
    <w:p xmlns:wp14="http://schemas.microsoft.com/office/word/2010/wordml" w:rsidR="004109C4" w:rsidP="31A8D51A" w:rsidRDefault="004109C4" w14:paraId="41993038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2.2￼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"bookmark://__RefHeading___Toc441230980"</w:t>
      </w:r>
      <w:r>
        <w:rPr>
          <w:lang w:eastAsia="ja-JP"/>
        </w:rPr>
        <w:tab/>
      </w:r>
      <w:hyperlink w:history="1" w:anchor="__RefHeading___Toc441230980"/>
    </w:p>
    <w:p xmlns:wp14="http://schemas.microsoft.com/office/word/2010/wordml" w:rsidR="004109C4" w:rsidP="31A8D51A" w:rsidRDefault="004109C4" w14:paraId="0CEAD028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2.3￼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"bookmark://__RefHeading___Toc441230981"</w:t>
      </w:r>
      <w:r>
        <w:rPr>
          <w:lang w:eastAsia="ja-JP"/>
        </w:rPr>
        <w:tab/>
      </w:r>
      <w:hyperlink w:history="1" w:anchor="__RefHeading___Toc441230981"/>
    </w:p>
    <w:p xmlns:wp14="http://schemas.microsoft.com/office/word/2010/wordml" w:rsidR="004109C4" w:rsidP="31A8D51A" w:rsidRDefault="004109C4" w14:paraId="1ADA3DC0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2.4￼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"bookmark://__RefHeading___Toc441230982"</w:t>
      </w:r>
      <w:r>
        <w:rPr>
          <w:lang w:eastAsia="ja-JP"/>
        </w:rPr>
        <w:tab/>
      </w:r>
      <w:hyperlink w:history="1" w:anchor="__RefHeading___Toc441230982"/>
    </w:p>
    <w:p xmlns:wp14="http://schemas.microsoft.com/office/word/2010/wordml" w:rsidR="004109C4" w:rsidP="31A8D51A" w:rsidRDefault="004109C4" w14:paraId="087D0C96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2.5￼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"bookmark://__RefHeading___Toc441230983"</w:t>
      </w:r>
      <w:r>
        <w:rPr>
          <w:lang w:eastAsia="ja-JP"/>
        </w:rPr>
        <w:tab/>
      </w:r>
      <w:hyperlink w:history="1" w:anchor="__RefHeading___Toc441230983"/>
    </w:p>
    <w:p xmlns:wp14="http://schemas.microsoft.com/office/word/2010/wordml" w:rsidR="004109C4" w:rsidP="31A8D51A" w:rsidRDefault="004109C4" w14:paraId="6711F862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2.6￼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"bookmark://__RefHeading___Toc441230984"</w:t>
      </w:r>
      <w:r>
        <w:rPr>
          <w:lang w:eastAsia="ja-JP"/>
        </w:rPr>
        <w:tab/>
      </w:r>
      <w:hyperlink w:history="1" w:anchor="__RefHeading___Toc441230984"/>
    </w:p>
    <w:p xmlns:wp14="http://schemas.microsoft.com/office/word/2010/wordml" w:rsidR="004109C4" w:rsidRDefault="004109C4" w14:paraId="30E853DD" wp14:textId="77777777" wp14:noSpellErr="1">
      <w:pPr>
        <w:pStyle w:val="TOC2"/>
        <w:tabs>
          <w:tab w:val="left" w:pos="720"/>
        </w:tabs>
      </w:pPr>
      <w:r>
        <w:rPr>
          <w:lang w:eastAsia="ja-JP"/>
        </w:rPr>
        <w:t>2.7￼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"bookmark://__RefHeading___Toc441230985"</w:t>
      </w:r>
      <w:r>
        <w:rPr>
          <w:lang w:eastAsia="ja-JP"/>
        </w:rPr>
        <w:tab/>
      </w:r>
      <w:hyperlink w:history="1" w:anchor="__RefHeading___Toc441230985"/>
    </w:p>
    <w:p xmlns:wp14="http://schemas.microsoft.com/office/word/2010/wordml" w:rsidR="004109C4" w:rsidP="31A8D51A" w:rsidRDefault="004109C4" w14:paraId="45762C14" wp14:textId="77777777" wp14:noSpellErr="1">
      <w:pPr>
        <w:pStyle w:val="TOC1"/>
        <w:rPr>
          <w:lang w:eastAsia="ja-JP"/>
        </w:rPr>
      </w:pPr>
      <w:r>
        <w:rPr/>
        <w:t>3.￼</w:t>
      </w:r>
      <w:r>
        <w:tab/>
      </w:r>
      <w:r>
        <w:rPr/>
        <w:t>﷟HYPERLINK "bookmark://__RefHeading___Toc441230986"</w:t>
      </w:r>
      <w:r>
        <w:tab/>
      </w:r>
      <w:hyperlink w:history="1" w:anchor="__RefHeading___Toc441230986"/>
    </w:p>
    <w:p xmlns:wp14="http://schemas.microsoft.com/office/word/2010/wordml" w:rsidR="004109C4" w:rsidP="31A8D51A" w:rsidRDefault="004109C4" w14:paraId="4EBDF65F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3.1￼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"bookmark://__RefHeading___Toc441230987"</w:t>
      </w:r>
      <w:r>
        <w:rPr>
          <w:lang w:eastAsia="ja-JP"/>
        </w:rPr>
        <w:tab/>
      </w:r>
      <w:hyperlink w:history="1" w:anchor="__RefHeading___Toc441230987"/>
    </w:p>
    <w:p xmlns:wp14="http://schemas.microsoft.com/office/word/2010/wordml" w:rsidR="004109C4" w:rsidP="31A8D51A" w:rsidRDefault="004109C4" w14:paraId="0AA2D209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3.2￼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"bookmark://__RefHeading___Toc441230988"</w:t>
      </w:r>
      <w:r>
        <w:rPr>
          <w:lang w:eastAsia="ja-JP"/>
        </w:rPr>
        <w:tab/>
      </w:r>
      <w:hyperlink w:history="1" w:anchor="__RefHeading___Toc441230988"/>
    </w:p>
    <w:p xmlns:wp14="http://schemas.microsoft.com/office/word/2010/wordml" w:rsidR="004109C4" w:rsidP="31A8D51A" w:rsidRDefault="004109C4" w14:paraId="28C764D3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3.3￼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"bookmark://__RefHeading___Toc441230989"</w:t>
      </w:r>
      <w:r>
        <w:rPr>
          <w:lang w:eastAsia="ja-JP"/>
        </w:rPr>
        <w:tab/>
      </w:r>
      <w:hyperlink w:history="1" w:anchor="__RefHeading___Toc441230989"/>
    </w:p>
    <w:p xmlns:wp14="http://schemas.microsoft.com/office/word/2010/wordml" w:rsidR="004109C4" w:rsidRDefault="004109C4" w14:paraId="5492C63F" wp14:textId="77777777" wp14:noSpellErr="1">
      <w:pPr>
        <w:pStyle w:val="TOC2"/>
        <w:tabs>
          <w:tab w:val="left" w:pos="720"/>
        </w:tabs>
      </w:pPr>
      <w:r>
        <w:rPr>
          <w:lang w:eastAsia="ja-JP"/>
        </w:rPr>
        <w:t>3.4￼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"bookmark://__RefHeading___Toc441230990"</w:t>
      </w:r>
      <w:r>
        <w:rPr>
          <w:lang w:eastAsia="ja-JP"/>
        </w:rPr>
        <w:tab/>
      </w:r>
      <w:hyperlink w:history="1" w:anchor="__RefHeading___Toc441230990"/>
    </w:p>
    <w:p xmlns:wp14="http://schemas.microsoft.com/office/word/2010/wordml" w:rsidR="004109C4" w:rsidP="31A8D51A" w:rsidRDefault="004109C4" w14:paraId="26B9394C" wp14:textId="77777777" wp14:noSpellErr="1">
      <w:pPr>
        <w:pStyle w:val="TOC1"/>
        <w:rPr>
          <w:lang w:eastAsia="ja-JP"/>
        </w:rPr>
      </w:pPr>
      <w:r>
        <w:rPr/>
        <w:t>4.￼</w:t>
      </w:r>
      <w:r>
        <w:tab/>
      </w:r>
      <w:r>
        <w:rPr/>
        <w:t>﷟HYPERLINK "bookmark://__RefHeading___Toc441230991"</w:t>
      </w:r>
      <w:r>
        <w:tab/>
      </w:r>
      <w:hyperlink w:history="1" w:anchor="__RefHeading___Toc441230991"/>
    </w:p>
    <w:p xmlns:wp14="http://schemas.microsoft.com/office/word/2010/wordml" w:rsidR="004109C4" w:rsidP="31A8D51A" w:rsidRDefault="004109C4" w14:paraId="104F2DA3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4.1￼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"bookmark://__RefHeading___Toc441230992"</w:t>
      </w:r>
      <w:r>
        <w:rPr>
          <w:lang w:eastAsia="ja-JP"/>
        </w:rPr>
        <w:tab/>
      </w:r>
      <w:hyperlink w:history="1" w:anchor="__RefHeading___Toc441230992"/>
    </w:p>
    <w:p xmlns:wp14="http://schemas.microsoft.com/office/word/2010/wordml" w:rsidR="004109C4" w:rsidRDefault="004109C4" w14:paraId="54EF7A46" wp14:textId="77777777" wp14:noSpellErr="1">
      <w:pPr>
        <w:pStyle w:val="TOC2"/>
        <w:tabs>
          <w:tab w:val="left" w:pos="720"/>
        </w:tabs>
      </w:pPr>
      <w:r>
        <w:rPr>
          <w:lang w:eastAsia="ja-JP"/>
        </w:rPr>
        <w:t>4.2￼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"bookmark://__RefHeading___Toc441230993"</w:t>
      </w:r>
      <w:r>
        <w:rPr>
          <w:lang w:eastAsia="ja-JP"/>
        </w:rPr>
        <w:tab/>
      </w:r>
      <w:hyperlink w:history="1" w:anchor="__RefHeading___Toc441230993"/>
    </w:p>
    <w:p xmlns:wp14="http://schemas.microsoft.com/office/word/2010/wordml" w:rsidR="004109C4" w:rsidP="31A8D51A" w:rsidRDefault="004109C4" w14:paraId="40205FFF" wp14:textId="77777777" wp14:noSpellErr="1">
      <w:pPr>
        <w:pStyle w:val="TOC1"/>
        <w:rPr>
          <w:lang w:eastAsia="ja-JP"/>
        </w:rPr>
      </w:pPr>
      <w:r>
        <w:rPr/>
        <w:t>5.￼</w:t>
      </w:r>
      <w:r>
        <w:tab/>
      </w:r>
      <w:r>
        <w:rPr/>
        <w:t>﷟HYPERLINK "bookmark://__RefHeading___Toc441230994"</w:t>
      </w:r>
      <w:r>
        <w:tab/>
      </w:r>
      <w:hyperlink w:history="1" w:anchor="__RefHeading___Toc441230994"/>
    </w:p>
    <w:p xmlns:wp14="http://schemas.microsoft.com/office/word/2010/wordml" w:rsidR="004109C4" w:rsidP="31A8D51A" w:rsidRDefault="004109C4" w14:paraId="3216B00C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5.1￼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"bookmark://__RefHeading___Toc441230995"</w:t>
      </w:r>
      <w:r>
        <w:rPr>
          <w:lang w:eastAsia="ja-JP"/>
        </w:rPr>
        <w:tab/>
      </w:r>
      <w:hyperlink w:history="1" w:anchor="__RefHeading___Toc441230995"/>
    </w:p>
    <w:p xmlns:wp14="http://schemas.microsoft.com/office/word/2010/wordml" w:rsidR="004109C4" w:rsidP="31A8D51A" w:rsidRDefault="004109C4" w14:paraId="06707C10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5.2￼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"bookmark://__RefHeading___Toc441230996"</w:t>
      </w:r>
      <w:r>
        <w:rPr>
          <w:lang w:eastAsia="ja-JP"/>
        </w:rPr>
        <w:tab/>
      </w:r>
      <w:hyperlink w:history="1" w:anchor="__RefHeading___Toc441230996"/>
    </w:p>
    <w:p xmlns:wp14="http://schemas.microsoft.com/office/word/2010/wordml" w:rsidR="004109C4" w:rsidP="31A8D51A" w:rsidRDefault="004109C4" w14:paraId="76FC5E3E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5.3￼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"bookmark://__RefHeading___Toc441230997"</w:t>
      </w:r>
      <w:r>
        <w:rPr>
          <w:lang w:eastAsia="ja-JP"/>
        </w:rPr>
        <w:tab/>
      </w:r>
      <w:hyperlink w:history="1" w:anchor="__RefHeading___Toc441230997"/>
    </w:p>
    <w:p xmlns:wp14="http://schemas.microsoft.com/office/word/2010/wordml" w:rsidR="004109C4" w:rsidP="31A8D51A" w:rsidRDefault="004109C4" w14:paraId="3A505503" wp14:textId="77777777" wp14:noSpellErr="1">
      <w:pPr>
        <w:pStyle w:val="TOC2"/>
        <w:tabs>
          <w:tab w:val="left" w:pos="720"/>
        </w:tabs>
        <w:rPr>
          <w:lang w:eastAsia="ja-JP"/>
        </w:rPr>
      </w:pPr>
      <w:r>
        <w:rPr>
          <w:lang w:eastAsia="ja-JP"/>
        </w:rPr>
        <w:t>5.4￼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"bookmark://__RefHeading___Toc441230998"</w:t>
      </w:r>
      <w:r>
        <w:rPr>
          <w:lang w:eastAsia="ja-JP"/>
        </w:rPr>
        <w:tab/>
      </w:r>
      <w:hyperlink w:history="1" w:anchor="__RefHeading___Toc441230998"/>
    </w:p>
    <w:p xmlns:wp14="http://schemas.microsoft.com/office/word/2010/wordml" w:rsidR="004109C4" w:rsidRDefault="004109C4" w14:paraId="392A5952" wp14:textId="77777777" wp14:noSpellErr="1">
      <w:pPr>
        <w:pStyle w:val="TOC2"/>
        <w:tabs>
          <w:tab w:val="left" w:pos="720"/>
        </w:tabs>
      </w:pPr>
      <w:r>
        <w:rPr>
          <w:lang w:eastAsia="ja-JP"/>
        </w:rPr>
        <w:t>5.5￼</w:t>
      </w:r>
      <w:r>
        <w:rPr>
          <w:lang w:eastAsia="ja-JP"/>
        </w:rPr>
        <w:tab/>
      </w:r>
      <w:r>
        <w:rPr>
          <w:lang w:eastAsia="ja-JP"/>
        </w:rPr>
        <w:t>﷟HYPERLINK "bookmark://__RefHeading___Toc441230999"</w:t>
      </w:r>
      <w:r>
        <w:rPr>
          <w:lang w:eastAsia="ja-JP"/>
        </w:rPr>
        <w:tab/>
      </w:r>
      <w:hyperlink w:history="1" w:anchor="__RefHeading___Toc441230999"/>
    </w:p>
    <w:p xmlns:wp14="http://schemas.microsoft.com/office/word/2010/wordml" w:rsidR="004109C4" w:rsidRDefault="004109C4" w14:paraId="02C4D603" wp14:textId="77777777" wp14:noSpellErr="1">
      <w:pPr>
        <w:pStyle w:val="TOC1"/>
      </w:pPr>
      <w:r>
        <w:rPr/>
        <w:t>6.￼</w:t>
      </w:r>
      <w:r>
        <w:tab/>
      </w:r>
      <w:r>
        <w:rPr/>
        <w:t>﷟HYPERLINK "bookmark://__RefHeading___Toc441231000"</w:t>
      </w:r>
      <w:r>
        <w:tab/>
      </w:r>
      <w:hyperlink w:history="1" w:anchor="__RefHeading___Toc441231000"/>
    </w:p>
    <w:p xmlns:wp14="http://schemas.microsoft.com/office/word/2010/wordml" w:rsidR="004109C4" w:rsidRDefault="004109C4" w14:paraId="0A79C920" wp14:textId="77777777" wp14:noSpellErr="1">
      <w:pPr>
        <w:pStyle w:val="TOC1"/>
      </w:pPr>
      <w:r>
        <w:rPr/>
        <w:t>Appendix A: Glossary￼</w:t>
      </w:r>
      <w:r>
        <w:tab/>
      </w:r>
      <w:hyperlink w:history="1" w:anchor="__RefHeading___Toc441231001">
        <w:r>
          <w:rPr>
            <w:rStyle w:val="IndexLink"/>
          </w:rPr>
          <w:t>5</w:t>
        </w:r>
      </w:hyperlink>
    </w:p>
    <w:p xmlns:wp14="http://schemas.microsoft.com/office/word/2010/wordml" w:rsidR="004109C4" w:rsidRDefault="004109C4" w14:paraId="5E55DA2F" wp14:textId="77777777" wp14:noSpellErr="1">
      <w:pPr>
        <w:pStyle w:val="TOC1"/>
      </w:pPr>
      <w:r>
        <w:rPr/>
        <w:t>Appendix B: Analysis Models￼</w:t>
      </w:r>
      <w:r>
        <w:tab/>
      </w:r>
      <w:hyperlink w:history="1" w:anchor="__RefHeading___Toc441231002">
        <w:r>
          <w:rPr>
            <w:rStyle w:val="IndexLink"/>
          </w:rPr>
          <w:t>5</w:t>
        </w:r>
      </w:hyperlink>
    </w:p>
    <w:p xmlns:wp14="http://schemas.microsoft.com/office/word/2010/wordml" w:rsidR="004109C4" w:rsidRDefault="004109C4" w14:paraId="50722670" wp14:textId="77777777" wp14:noSpellErr="1">
      <w:pPr>
        <w:pStyle w:val="TOC1"/>
      </w:pPr>
      <w:r>
        <w:rPr/>
        <w:t>Appendix C: To Be Determined List￼</w:t>
      </w:r>
      <w:r>
        <w:tab/>
      </w:r>
      <w:hyperlink w:history="1" w:anchor="__RefHeading___Toc441231003">
        <w:r>
          <w:rPr>
            <w:rStyle w:val="IndexLink"/>
          </w:rPr>
          <w:t>6</w:t>
        </w:r>
      </w:hyperlink>
    </w:p>
    <w:p xmlns:wp14="http://schemas.microsoft.com/office/word/2010/wordml" w:rsidR="004109C4" w:rsidRDefault="002C1490" w14:paraId="75AC57B2" wp14:textId="77777777">
      <w:pPr>
        <w:rPr>
          <w:rFonts w:ascii="Times New Roman" w:hAnsi="Times New Roman" w:cs="Times New Roman"/>
          <w:b/>
          <w:lang w:eastAsia="ja-JP"/>
        </w:rPr>
      </w:pPr>
      <w:r>
        <w:fldChar w:fldCharType="end"/>
      </w:r>
    </w:p>
    <w:p xmlns:wp14="http://schemas.microsoft.com/office/word/2010/wordml" w:rsidR="004109C4" w:rsidRDefault="004109C4" w14:paraId="7EDFC2EB" wp14:textId="77777777">
      <w:pPr>
        <w:rPr>
          <w:rFonts w:ascii="Times New Roman" w:hAnsi="Times New Roman" w:cs="Times New Roman"/>
          <w:b/>
          <w:lang w:eastAsia="ja-JP"/>
        </w:rPr>
      </w:pPr>
    </w:p>
    <w:p xmlns:wp14="http://schemas.microsoft.com/office/word/2010/wordml" w:rsidR="004109C4" w:rsidRDefault="004109C4" w14:paraId="718A9E4F" wp14:textId="77777777" wp14:noSpellErr="1">
      <w:pPr>
        <w:pStyle w:val="TOCEntry"/>
      </w:pPr>
      <w:bookmarkStart w:name="__RefHeading___Toc441230971" w:id="2"/>
      <w:bookmarkEnd w:id="2"/>
      <w:r w:rsidR="31A8D51A">
        <w:rPr/>
        <w:t>Revision History</w:t>
      </w:r>
    </w:p>
    <w:tbl>
      <w:tblPr>
        <w:tblW w:w="0" w:type="auto"/>
        <w:tblInd w:w="-30" w:type="dxa"/>
        <w:tblLayout w:type="fixed"/>
        <w:tblLook w:val="0000"/>
      </w:tblPr>
      <w:tblGrid>
        <w:gridCol w:w="2160"/>
        <w:gridCol w:w="1170"/>
        <w:gridCol w:w="4954"/>
        <w:gridCol w:w="1644"/>
      </w:tblGrid>
      <w:tr xmlns:wp14="http://schemas.microsoft.com/office/word/2010/wordml" w:rsidR="004109C4" w:rsidTr="31A8D51A" w14:paraId="6EC476BF" wp14:textId="77777777">
        <w:tc>
          <w:tcPr>
            <w:tcW w:w="2160" w:type="dxa"/>
            <w:tcBorders>
              <w:top w:val="single" w:color="000000" w:themeColor="text1" w:sz="12" w:space="0"/>
              <w:left w:val="single" w:color="000000" w:themeColor="text1" w:sz="12" w:space="0"/>
              <w:bottom w:val="double" w:color="000000" w:themeColor="text1" w:sz="12" w:space="0"/>
            </w:tcBorders>
            <w:shd w:val="clear" w:color="auto" w:fill="auto"/>
            <w:tcMar/>
          </w:tcPr>
          <w:p w:rsidR="004109C4" w:rsidP="31A8D51A" w:rsidRDefault="004109C4" w14:paraId="2F00AD8F" wp14:textId="77777777" wp14:noSpellErr="1">
            <w:pPr>
              <w:spacing w:before="40" w:after="40"/>
              <w:rPr>
                <w:b w:val="1"/>
                <w:bCs w:val="1"/>
              </w:rPr>
            </w:pPr>
            <w:r w:rsidRPr="31A8D51A" w:rsidR="31A8D51A">
              <w:rPr>
                <w:b w:val="1"/>
                <w:bCs w:val="1"/>
              </w:rPr>
              <w:t>Name</w:t>
            </w:r>
          </w:p>
        </w:tc>
        <w:tc>
          <w:tcPr>
            <w:tcW w:w="1170" w:type="dxa"/>
            <w:tcBorders>
              <w:top w:val="single" w:color="000000" w:themeColor="text1" w:sz="12" w:space="0"/>
              <w:left w:val="single" w:color="000000" w:themeColor="text1" w:sz="6" w:space="0"/>
              <w:bottom w:val="double" w:color="000000" w:themeColor="text1" w:sz="12" w:space="0"/>
            </w:tcBorders>
            <w:shd w:val="clear" w:color="auto" w:fill="auto"/>
            <w:tcMar/>
          </w:tcPr>
          <w:p w:rsidR="004109C4" w:rsidP="31A8D51A" w:rsidRDefault="004109C4" w14:paraId="61AF4D6B" wp14:textId="77777777" wp14:noSpellErr="1">
            <w:pPr>
              <w:spacing w:before="40" w:after="40"/>
              <w:rPr>
                <w:b w:val="1"/>
                <w:bCs w:val="1"/>
              </w:rPr>
            </w:pPr>
            <w:r w:rsidRPr="31A8D51A" w:rsidR="31A8D51A">
              <w:rPr>
                <w:b w:val="1"/>
                <w:bCs w:val="1"/>
              </w:rPr>
              <w:t>Date</w:t>
            </w:r>
          </w:p>
        </w:tc>
        <w:tc>
          <w:tcPr>
            <w:tcW w:w="4954" w:type="dxa"/>
            <w:tcBorders>
              <w:top w:val="single" w:color="000000" w:themeColor="text1" w:sz="12" w:space="0"/>
              <w:left w:val="single" w:color="000000" w:themeColor="text1" w:sz="6" w:space="0"/>
              <w:bottom w:val="double" w:color="000000" w:themeColor="text1" w:sz="12" w:space="0"/>
            </w:tcBorders>
            <w:shd w:val="clear" w:color="auto" w:fill="auto"/>
            <w:tcMar/>
          </w:tcPr>
          <w:p w:rsidR="004109C4" w:rsidP="31A8D51A" w:rsidRDefault="004109C4" w14:paraId="7F55E230" wp14:textId="77777777" wp14:noSpellErr="1">
            <w:pPr>
              <w:spacing w:before="40" w:after="40"/>
              <w:rPr>
                <w:b w:val="1"/>
                <w:bCs w:val="1"/>
              </w:rPr>
            </w:pPr>
            <w:r w:rsidRPr="31A8D51A" w:rsidR="31A8D51A">
              <w:rPr>
                <w:b w:val="1"/>
                <w:bCs w:val="1"/>
              </w:rPr>
              <w:t>Reason For Changes</w:t>
            </w:r>
          </w:p>
        </w:tc>
        <w:tc>
          <w:tcPr>
            <w:tcW w:w="1644" w:type="dxa"/>
            <w:tcBorders>
              <w:top w:val="single" w:color="000000" w:themeColor="text1" w:sz="12" w:space="0"/>
              <w:left w:val="single" w:color="000000" w:themeColor="text1" w:sz="6" w:space="0"/>
              <w:bottom w:val="doub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="004109C4" w:rsidRDefault="004109C4" w14:paraId="07F3052B" wp14:textId="77777777" wp14:noSpellErr="1">
            <w:pPr>
              <w:spacing w:before="40" w:after="40"/>
            </w:pPr>
            <w:r w:rsidRPr="31A8D51A" w:rsidR="31A8D51A">
              <w:rPr>
                <w:b w:val="1"/>
                <w:bCs w:val="1"/>
              </w:rPr>
              <w:t>Version</w:t>
            </w:r>
          </w:p>
        </w:tc>
      </w:tr>
      <w:tr xmlns:wp14="http://schemas.microsoft.com/office/word/2010/wordml" w:rsidR="004109C4" w:rsidTr="31A8D51A" w14:paraId="1F762E94" wp14:textId="77777777">
        <w:tc>
          <w:tcPr>
            <w:tcW w:w="2160" w:type="dxa"/>
            <w:tcBorders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/>
          </w:tcPr>
          <w:p w:rsidR="004109C4" w:rsidRDefault="004109C4" w14:paraId="7DCA59DF" wp14:textId="77777777">
            <w:pPr>
              <w:snapToGrid w:val="0"/>
              <w:spacing w:before="40" w:after="40"/>
              <w:rPr>
                <w:b/>
              </w:rPr>
            </w:pPr>
          </w:p>
        </w:tc>
        <w:tc>
          <w:tcPr>
            <w:tcW w:w="117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109C4" w:rsidRDefault="004109C4" w14:paraId="369519CB" wp14:textId="77777777">
            <w:pPr>
              <w:snapToGrid w:val="0"/>
              <w:spacing w:before="40" w:after="40"/>
            </w:pPr>
          </w:p>
        </w:tc>
        <w:tc>
          <w:tcPr>
            <w:tcW w:w="4954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109C4" w:rsidRDefault="004109C4" w14:paraId="029428CD" wp14:textId="77777777">
            <w:pPr>
              <w:snapToGrid w:val="0"/>
              <w:spacing w:before="40" w:after="40"/>
            </w:pPr>
          </w:p>
        </w:tc>
        <w:tc>
          <w:tcPr>
            <w:tcW w:w="1644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="004109C4" w:rsidRDefault="004109C4" w14:paraId="7F344C9A" wp14:textId="77777777">
            <w:pPr>
              <w:snapToGrid w:val="0"/>
              <w:spacing w:before="40" w:after="40"/>
            </w:pPr>
          </w:p>
        </w:tc>
      </w:tr>
      <w:tr xmlns:wp14="http://schemas.microsoft.com/office/word/2010/wordml" w:rsidR="004109C4" w:rsidTr="31A8D51A" w14:paraId="5DC8AB3D" wp14:textId="77777777"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/>
          </w:tcPr>
          <w:p w:rsidR="004109C4" w:rsidRDefault="004109C4" w14:paraId="3B3C4D04" wp14:textId="77777777">
            <w:pPr>
              <w:snapToGrid w:val="0"/>
              <w:spacing w:before="40" w:after="40"/>
            </w:pP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</w:tcBorders>
            <w:shd w:val="clear" w:color="auto" w:fill="auto"/>
            <w:tcMar/>
          </w:tcPr>
          <w:p w:rsidR="004109C4" w:rsidRDefault="004109C4" w14:paraId="600FCEA4" wp14:textId="77777777">
            <w:pPr>
              <w:snapToGrid w:val="0"/>
              <w:spacing w:before="40" w:after="40"/>
            </w:pPr>
          </w:p>
        </w:tc>
        <w:tc>
          <w:tcPr>
            <w:tcW w:w="4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</w:tcBorders>
            <w:shd w:val="clear" w:color="auto" w:fill="auto"/>
            <w:tcMar/>
          </w:tcPr>
          <w:p w:rsidR="004109C4" w:rsidRDefault="004109C4" w14:paraId="76443AC6" wp14:textId="77777777">
            <w:pPr>
              <w:snapToGrid w:val="0"/>
              <w:spacing w:before="40" w:after="40"/>
            </w:pPr>
          </w:p>
        </w:tc>
        <w:tc>
          <w:tcPr>
            <w:tcW w:w="16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/>
          </w:tcPr>
          <w:p w:rsidR="004109C4" w:rsidRDefault="004109C4" w14:paraId="1DB2C7DF" wp14:textId="77777777">
            <w:pPr>
              <w:snapToGrid w:val="0"/>
              <w:spacing w:before="40" w:after="40"/>
            </w:pPr>
          </w:p>
        </w:tc>
      </w:tr>
    </w:tbl>
    <w:p xmlns:wp14="http://schemas.microsoft.com/office/word/2010/wordml" w:rsidR="004109C4" w:rsidRDefault="004109C4" w14:paraId="3565FBCD" wp14:textId="77777777">
      <w:pPr>
        <w:rPr>
          <w:b/>
        </w:rPr>
      </w:pPr>
    </w:p>
    <w:p xmlns:wp14="http://schemas.microsoft.com/office/word/2010/wordml" w:rsidR="004109C4" w:rsidRDefault="004109C4" w14:paraId="18D655C6" wp14:textId="77777777"/>
    <w:p xmlns:wp14="http://schemas.microsoft.com/office/word/2010/wordml" w:rsidR="004109C4" w:rsidRDefault="004109C4" w14:paraId="106B1415" wp14:textId="77777777">
      <w:pPr>
        <w:sectPr w:rsidR="004109C4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orient="portrait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xmlns:wp14="http://schemas.microsoft.com/office/word/2010/wordml" w:rsidR="004109C4" w:rsidRDefault="004109C4" w14:paraId="52CBAAC3" wp14:textId="77777777" wp14:noSpellErr="1">
      <w:pPr>
        <w:pStyle w:val="Heading1"/>
      </w:pPr>
      <w:bookmarkStart w:name="__RefHeading___Toc441230972" w:id="3"/>
      <w:bookmarkEnd w:id="3"/>
      <w:r w:rsidR="31A8D51A">
        <w:rPr/>
        <w:t>Introduction</w:t>
      </w:r>
    </w:p>
    <w:p xmlns:wp14="http://schemas.microsoft.com/office/word/2010/wordml" w:rsidR="004109C4" w:rsidRDefault="004109C4" w14:paraId="44F96DFA" wp14:textId="77777777" wp14:noSpellErr="1">
      <w:pPr>
        <w:pStyle w:val="Heading2"/>
        <w:rPr>
          <w:bCs/>
        </w:rPr>
      </w:pPr>
      <w:bookmarkStart w:name="__RefHeading___Toc441230973" w:id="4"/>
      <w:r w:rsidR="31A8D51A">
        <w:rPr/>
        <w:t>Purpose</w:t>
      </w:r>
      <w:bookmarkEnd w:id="4"/>
    </w:p>
    <w:p xmlns:wp14="http://schemas.microsoft.com/office/word/2010/wordml" w:rsidR="004109C4" w:rsidRDefault="004109C4" w14:paraId="2B442C62" wp14:textId="77777777" wp14:noSpellErr="1">
      <w:pPr>
        <w:pStyle w:val="template"/>
      </w:pPr>
      <w:r w:rsidRPr="31A8D51A" w:rsidR="31A8D51A">
        <w:rPr>
          <w:i w:val="0"/>
          <w:iCs w:val="0"/>
        </w:rPr>
        <w:t xml:space="preserve">This is a SRS document refers </w:t>
      </w:r>
      <w:r w:rsidRPr="31A8D51A" w:rsidR="31A8D51A">
        <w:rPr>
          <w:i w:val="0"/>
          <w:iCs w:val="0"/>
        </w:rPr>
        <w:t>Online Job Portal Release 2017</w:t>
      </w:r>
      <w:r w:rsidRPr="31A8D51A" w:rsidR="31A8D51A">
        <w:rPr>
          <w:i w:val="0"/>
          <w:iCs w:val="0"/>
        </w:rPr>
        <w:t xml:space="preserve"> version 1.0.0.0. It describes the functionality and specification of how </w:t>
      </w:r>
      <w:r w:rsidRPr="31A8D51A" w:rsidR="31A8D51A">
        <w:rPr>
          <w:i w:val="0"/>
          <w:iCs w:val="0"/>
        </w:rPr>
        <w:t xml:space="preserve">the Online Job Portal will help job seeker for getting best economical and satisfied job and job provider companies for getting best hard to find employees  , </w:t>
      </w:r>
      <w:r w:rsidRPr="31A8D51A" w:rsidR="31A8D51A">
        <w:rPr>
          <w:i w:val="0"/>
          <w:iCs w:val="0"/>
        </w:rPr>
        <w:t xml:space="preserve">in an efficient way. It also specifies how it will interact with the end users. </w:t>
      </w:r>
    </w:p>
    <w:p xmlns:wp14="http://schemas.microsoft.com/office/word/2010/wordml" w:rsidR="004109C4" w:rsidRDefault="004109C4" w14:paraId="479E4F6D" wp14:textId="77777777" wp14:noSpellErr="1">
      <w:pPr>
        <w:pStyle w:val="Heading2"/>
        <w:rPr>
          <w:bCs/>
        </w:rPr>
      </w:pPr>
      <w:bookmarkStart w:name="__RefHeading___Toc441230974" w:id="5"/>
      <w:bookmarkEnd w:id="5"/>
      <w:r w:rsidR="31A8D51A">
        <w:rPr/>
        <w:t>Document Conventions</w:t>
      </w:r>
    </w:p>
    <w:p xmlns:wp14="http://schemas.microsoft.com/office/word/2010/wordml" w:rsidR="004109C4" w:rsidP="31A8D51A" w:rsidRDefault="004109C4" w14:paraId="017F4E07" wp14:textId="77777777">
      <w:pPr>
        <w:pStyle w:val="template"/>
        <w:rPr>
          <w:i w:val="0"/>
          <w:iCs w:val="0"/>
        </w:rPr>
      </w:pPr>
      <w:r w:rsidRPr="31A8D51A" w:rsidR="31A8D51A">
        <w:rPr>
          <w:i w:val="0"/>
          <w:iCs w:val="0"/>
        </w:rPr>
        <w:t xml:space="preserve">The document is preparing using IEEE template of SRS (Ref: Copyright © 1999 by Karl E   </w:t>
      </w:r>
      <w:proofErr w:type="spellStart"/>
      <w:r w:rsidRPr="31A8D51A" w:rsidR="31A8D51A">
        <w:rPr>
          <w:i w:val="0"/>
          <w:iCs w:val="0"/>
        </w:rPr>
        <w:t>Wiegers</w:t>
      </w:r>
      <w:proofErr w:type="spellEnd"/>
      <w:r w:rsidRPr="31A8D51A" w:rsidR="31A8D51A">
        <w:rPr>
          <w:i w:val="0"/>
          <w:iCs w:val="0"/>
        </w:rPr>
        <w:t>).</w:t>
      </w:r>
    </w:p>
    <w:p xmlns:wp14="http://schemas.microsoft.com/office/word/2010/wordml" w:rsidR="004109C4" w:rsidRDefault="004109C4" w14:paraId="13A82C4A" wp14:textId="77777777" wp14:noSpellErr="1">
      <w:pPr>
        <w:pStyle w:val="template"/>
      </w:pPr>
      <w:r w:rsidRPr="31A8D51A" w:rsidR="31A8D51A">
        <w:rPr>
          <w:i w:val="0"/>
          <w:iCs w:val="0"/>
        </w:rPr>
        <w:t>We describe requirements in natural language sentences. Functional require</w:t>
      </w:r>
      <w:r w:rsidRPr="31A8D51A" w:rsidR="31A8D51A">
        <w:rPr>
          <w:i w:val="0"/>
          <w:iCs w:val="0"/>
        </w:rPr>
        <w:t>ments are described with input , output and description</w:t>
      </w:r>
      <w:r w:rsidRPr="31A8D51A" w:rsidR="31A8D51A">
        <w:rPr>
          <w:i w:val="0"/>
          <w:iCs w:val="0"/>
        </w:rPr>
        <w:t>.</w:t>
      </w:r>
    </w:p>
    <w:p xmlns:wp14="http://schemas.microsoft.com/office/word/2010/wordml" w:rsidRPr="00782D7B" w:rsidR="004109C4" w:rsidRDefault="004109C4" w14:paraId="424DF7B5" wp14:textId="77777777" wp14:noSpellErr="1">
      <w:pPr>
        <w:pStyle w:val="Heading2"/>
        <w:rPr>
          <w:bCs/>
        </w:rPr>
      </w:pPr>
      <w:bookmarkStart w:name="__RefHeading___Toc441230975" w:id="6"/>
      <w:bookmarkEnd w:id="6"/>
      <w:r w:rsidR="31A8D51A">
        <w:rPr/>
        <w:t>Intended Audience and Reading Suggestions</w:t>
      </w:r>
    </w:p>
    <w:p xmlns:wp14="http://schemas.microsoft.com/office/word/2010/wordml" w:rsidR="004109C4" w:rsidRDefault="00782D7B" w14:paraId="7527E9B9" wp14:textId="77777777" wp14:noSpellErr="1">
      <w:pPr>
        <w:pStyle w:val="template"/>
      </w:pPr>
      <w:r w:rsidRPr="31A8D51A" w:rsidR="31A8D51A">
        <w:rPr>
          <w:i w:val="0"/>
          <w:iCs w:val="0"/>
        </w:rPr>
        <w:t>T</w:t>
      </w:r>
      <w:r w:rsidRPr="31A8D51A" w:rsidR="31A8D51A">
        <w:rPr>
          <w:i w:val="0"/>
          <w:iCs w:val="0"/>
        </w:rPr>
        <w:t>his document is solely intended for study purpose and refers to subject Software</w:t>
      </w:r>
      <w:r w:rsidRPr="31A8D51A" w:rsidR="31A8D51A">
        <w:rPr>
          <w:i w:val="0"/>
          <w:iCs w:val="0"/>
        </w:rPr>
        <w:t xml:space="preserve"> Engineering</w:t>
      </w:r>
      <w:r w:rsidRPr="31A8D51A" w:rsidR="31A8D51A">
        <w:rPr>
          <w:i w:val="0"/>
          <w:iCs w:val="0"/>
        </w:rPr>
        <w:t>. It must be referred by the managing staff, developers, testers and documentation writers.</w:t>
      </w:r>
      <w:r w:rsidRPr="31A8D51A" w:rsidR="31A8D51A">
        <w:rPr>
          <w:i w:val="0"/>
          <w:iCs w:val="0"/>
        </w:rPr>
        <w:t xml:space="preserve"> Every reader should have to read this document sequentially as per index to avoid any confusion.</w:t>
      </w:r>
    </w:p>
    <w:p xmlns:wp14="http://schemas.microsoft.com/office/word/2010/wordml" w:rsidR="004109C4" w:rsidP="31A8D51A" w:rsidRDefault="004109C4" w14:paraId="12F97399" wp14:textId="77777777" wp14:noSpellErr="1">
      <w:pPr>
        <w:pStyle w:val="Heading2"/>
        <w:rPr>
          <w:sz w:val="24"/>
          <w:szCs w:val="24"/>
        </w:rPr>
      </w:pPr>
      <w:bookmarkStart w:name="__RefHeading___Toc441230976" w:id="7"/>
      <w:bookmarkEnd w:id="7"/>
      <w:r w:rsidR="31A8D51A">
        <w:rPr/>
        <w:t>Product Scope</w:t>
      </w:r>
    </w:p>
    <w:p xmlns:wp14="http://schemas.microsoft.com/office/word/2010/wordml" w:rsidR="009E24D7" w:rsidP="31A8D51A" w:rsidRDefault="009E24D7" w14:paraId="52300F81" wp14:textId="77777777" wp14:noSpellErr="1">
      <w:pPr>
        <w:pStyle w:val="template"/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 xml:space="preserve">This system is designed to maximize the efficiency of connecting job seeker and job provider companies easily by providing online platform with </w:t>
      </w:r>
      <w:r w:rsidRPr="31A8D51A" w:rsidR="31A8D51A">
        <w:rPr>
          <w:i w:val="0"/>
          <w:iCs w:val="0"/>
          <w:sz w:val="24"/>
          <w:szCs w:val="24"/>
        </w:rPr>
        <w:t>authentication</w:t>
      </w:r>
      <w:r w:rsidRPr="31A8D51A" w:rsidR="31A8D51A">
        <w:rPr>
          <w:i w:val="0"/>
          <w:iCs w:val="0"/>
          <w:sz w:val="24"/>
          <w:szCs w:val="24"/>
        </w:rPr>
        <w:t>, which would otherwise be done manually.</w:t>
      </w:r>
    </w:p>
    <w:p xmlns:wp14="http://schemas.microsoft.com/office/word/2010/wordml" w:rsidR="004109C4" w:rsidRDefault="004109C4" w14:paraId="371F6718" wp14:textId="77777777">
      <w:pPr>
        <w:pStyle w:val="template"/>
        <w:rPr>
          <w:i w:val="0"/>
          <w:sz w:val="24"/>
          <w:szCs w:val="24"/>
        </w:rPr>
      </w:pPr>
    </w:p>
    <w:p xmlns:wp14="http://schemas.microsoft.com/office/word/2010/wordml" w:rsidR="009E24D7" w:rsidRDefault="009E24D7" w14:paraId="2E94F5F8" wp14:textId="77777777">
      <w:pPr>
        <w:pStyle w:val="template"/>
      </w:pPr>
    </w:p>
    <w:p xmlns:wp14="http://schemas.microsoft.com/office/word/2010/wordml" w:rsidR="004109C4" w:rsidP="31A8D51A" w:rsidRDefault="004109C4" w14:paraId="4A68174F" wp14:textId="77777777" wp14:noSpellErr="1">
      <w:pPr>
        <w:pStyle w:val="templat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>System wil</w:t>
      </w:r>
      <w:r w:rsidRPr="31A8D51A" w:rsidR="31A8D51A">
        <w:rPr>
          <w:i w:val="0"/>
          <w:iCs w:val="0"/>
          <w:sz w:val="24"/>
          <w:szCs w:val="24"/>
        </w:rPr>
        <w:t xml:space="preserve">l provide an automatized recommendation of jobs </w:t>
      </w:r>
      <w:r w:rsidRPr="31A8D51A" w:rsidR="31A8D51A">
        <w:rPr>
          <w:i w:val="0"/>
          <w:iCs w:val="0"/>
          <w:sz w:val="24"/>
          <w:szCs w:val="24"/>
        </w:rPr>
        <w:t xml:space="preserve">which will reduce the </w:t>
      </w:r>
      <w:r w:rsidRPr="31A8D51A" w:rsidR="31A8D51A">
        <w:rPr>
          <w:i w:val="0"/>
          <w:iCs w:val="0"/>
          <w:sz w:val="24"/>
          <w:szCs w:val="24"/>
        </w:rPr>
        <w:t>job seeker’s task to find jobs</w:t>
      </w:r>
      <w:r w:rsidRPr="31A8D51A" w:rsidR="31A8D51A">
        <w:rPr>
          <w:i w:val="0"/>
          <w:iCs w:val="0"/>
          <w:sz w:val="24"/>
          <w:szCs w:val="24"/>
        </w:rPr>
        <w:t>.</w:t>
      </w:r>
    </w:p>
    <w:p xmlns:wp14="http://schemas.microsoft.com/office/word/2010/wordml" w:rsidR="004109C4" w:rsidRDefault="004109C4" w14:paraId="12D0B4E3" wp14:textId="77777777">
      <w:pPr>
        <w:pStyle w:val="template"/>
        <w:ind w:left="720"/>
        <w:rPr>
          <w:i w:val="0"/>
          <w:sz w:val="24"/>
          <w:szCs w:val="24"/>
        </w:rPr>
      </w:pPr>
    </w:p>
    <w:p xmlns:wp14="http://schemas.microsoft.com/office/word/2010/wordml" w:rsidR="004109C4" w:rsidP="31A8D51A" w:rsidRDefault="00310589" w14:paraId="68323576" wp14:textId="77777777" wp14:noSpellErr="1">
      <w:pPr>
        <w:pStyle w:val="templat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 xml:space="preserve">System </w:t>
      </w:r>
      <w:r w:rsidRPr="31A8D51A" w:rsidR="31A8D51A">
        <w:rPr>
          <w:i w:val="0"/>
          <w:iCs w:val="0"/>
          <w:sz w:val="24"/>
          <w:szCs w:val="24"/>
        </w:rPr>
        <w:t xml:space="preserve">provides an interface </w:t>
      </w:r>
      <w:r w:rsidRPr="31A8D51A" w:rsidR="31A8D51A">
        <w:rPr>
          <w:i w:val="0"/>
          <w:iCs w:val="0"/>
          <w:sz w:val="24"/>
          <w:szCs w:val="24"/>
        </w:rPr>
        <w:t>to connect the job seekers</w:t>
      </w:r>
      <w:r w:rsidRPr="31A8D51A" w:rsidR="31A8D51A">
        <w:rPr>
          <w:i w:val="0"/>
          <w:iCs w:val="0"/>
          <w:sz w:val="24"/>
          <w:szCs w:val="24"/>
        </w:rPr>
        <w:t xml:space="preserve">. </w:t>
      </w:r>
    </w:p>
    <w:p xmlns:wp14="http://schemas.microsoft.com/office/word/2010/wordml" w:rsidR="004109C4" w:rsidRDefault="004109C4" w14:paraId="3F5DB58D" wp14:textId="77777777">
      <w:pPr>
        <w:pStyle w:val="template"/>
        <w:rPr>
          <w:i w:val="0"/>
          <w:sz w:val="24"/>
          <w:szCs w:val="24"/>
        </w:rPr>
      </w:pPr>
    </w:p>
    <w:p xmlns:wp14="http://schemas.microsoft.com/office/word/2010/wordml" w:rsidR="00310589" w:rsidP="31A8D51A" w:rsidRDefault="004109C4" w14:paraId="56B1B554" wp14:textId="77777777" wp14:noSpellErr="1">
      <w:pPr>
        <w:pStyle w:val="templat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 xml:space="preserve">System </w:t>
      </w:r>
      <w:r w:rsidRPr="31A8D51A" w:rsidR="31A8D51A">
        <w:rPr>
          <w:i w:val="0"/>
          <w:iCs w:val="0"/>
          <w:sz w:val="24"/>
          <w:szCs w:val="24"/>
        </w:rPr>
        <w:t xml:space="preserve">also </w:t>
      </w:r>
      <w:r w:rsidRPr="31A8D51A" w:rsidR="31A8D51A">
        <w:rPr>
          <w:i w:val="0"/>
          <w:iCs w:val="0"/>
          <w:sz w:val="24"/>
          <w:szCs w:val="24"/>
        </w:rPr>
        <w:t>provides</w:t>
      </w:r>
      <w:r w:rsidRPr="31A8D51A" w:rsidR="31A8D51A">
        <w:rPr>
          <w:i w:val="0"/>
          <w:iCs w:val="0"/>
          <w:sz w:val="24"/>
          <w:szCs w:val="24"/>
        </w:rPr>
        <w:t xml:space="preserve"> facility to refer jobs to connected job seekers.</w:t>
      </w:r>
    </w:p>
    <w:p xmlns:wp14="http://schemas.microsoft.com/office/word/2010/wordml" w:rsidR="00310589" w:rsidP="00310589" w:rsidRDefault="00310589" w14:paraId="1FBD48D0" wp14:textId="77777777">
      <w:pPr>
        <w:pStyle w:val="ListParagraph"/>
        <w:rPr>
          <w:i/>
          <w:szCs w:val="24"/>
        </w:rPr>
      </w:pPr>
    </w:p>
    <w:p xmlns:wp14="http://schemas.microsoft.com/office/word/2010/wordml" w:rsidR="004109C4" w:rsidP="00310589" w:rsidRDefault="004109C4" w14:paraId="28F3849D" wp14:textId="77777777">
      <w:pPr>
        <w:pStyle w:val="template"/>
        <w:rPr>
          <w:i w:val="0"/>
          <w:sz w:val="24"/>
          <w:szCs w:val="24"/>
        </w:rPr>
      </w:pPr>
    </w:p>
    <w:p xmlns:wp14="http://schemas.microsoft.com/office/word/2010/wordml" w:rsidR="004109C4" w:rsidP="31A8D51A" w:rsidRDefault="00310589" w14:paraId="297182A2" wp14:textId="77777777" wp14:noSpellErr="1">
      <w:pPr>
        <w:pStyle w:val="templat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>System is only designed for professional job seekers which are registered into the system</w:t>
      </w:r>
      <w:r w:rsidRPr="31A8D51A" w:rsidR="31A8D51A">
        <w:rPr>
          <w:i w:val="0"/>
          <w:iCs w:val="0"/>
          <w:sz w:val="24"/>
          <w:szCs w:val="24"/>
        </w:rPr>
        <w:t>.</w:t>
      </w:r>
    </w:p>
    <w:p xmlns:wp14="http://schemas.microsoft.com/office/word/2010/wordml" w:rsidR="004109C4" w:rsidRDefault="004109C4" w14:paraId="4C9FC114" wp14:textId="77777777">
      <w:pPr>
        <w:pStyle w:val="template"/>
        <w:rPr>
          <w:i w:val="0"/>
          <w:sz w:val="24"/>
          <w:szCs w:val="24"/>
        </w:rPr>
      </w:pPr>
    </w:p>
    <w:p xmlns:wp14="http://schemas.microsoft.com/office/word/2010/wordml" w:rsidR="004109C4" w:rsidP="31A8D51A" w:rsidRDefault="004109C4" w14:paraId="07430AB8" wp14:textId="77777777" wp14:noSpellErr="1">
      <w:pPr>
        <w:pStyle w:val="template"/>
        <w:numPr>
          <w:ilvl w:val="0"/>
          <w:numId w:val="8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>System won</w:t>
      </w:r>
      <w:r w:rsidRPr="31A8D51A" w:rsidR="31A8D51A">
        <w:rPr>
          <w:i w:val="0"/>
          <w:iCs w:val="0"/>
          <w:sz w:val="24"/>
          <w:szCs w:val="24"/>
        </w:rPr>
        <w:t>’t include chatting facility between connected job seekers</w:t>
      </w:r>
      <w:r w:rsidRPr="31A8D51A" w:rsidR="31A8D51A">
        <w:rPr>
          <w:i w:val="0"/>
          <w:iCs w:val="0"/>
          <w:sz w:val="24"/>
          <w:szCs w:val="24"/>
        </w:rPr>
        <w:t>.</w:t>
      </w:r>
    </w:p>
    <w:p xmlns:wp14="http://schemas.microsoft.com/office/word/2010/wordml" w:rsidR="004109C4" w:rsidRDefault="004109C4" w14:paraId="1284D3C3" wp14:textId="77777777">
      <w:pPr>
        <w:pStyle w:val="template"/>
        <w:rPr>
          <w:i w:val="0"/>
          <w:sz w:val="24"/>
          <w:szCs w:val="24"/>
        </w:rPr>
      </w:pPr>
    </w:p>
    <w:p xmlns:wp14="http://schemas.microsoft.com/office/word/2010/wordml" w:rsidRPr="009E24D7" w:rsidR="009E24D7" w:rsidRDefault="00310589" w14:paraId="1E5A607B" wp14:textId="77777777" wp14:noSpellErr="1">
      <w:pPr>
        <w:pStyle w:val="template"/>
        <w:numPr>
          <w:ilvl w:val="0"/>
          <w:numId w:val="8"/>
        </w:numPr>
        <w:rPr/>
      </w:pPr>
      <w:r w:rsidRPr="31A8D51A" w:rsidR="31A8D51A">
        <w:rPr>
          <w:i w:val="0"/>
          <w:iCs w:val="0"/>
          <w:sz w:val="24"/>
          <w:szCs w:val="24"/>
        </w:rPr>
        <w:t>System won’t include the facility of posting articles or any media like Linked In</w:t>
      </w:r>
      <w:r w:rsidRPr="31A8D51A" w:rsidR="31A8D51A">
        <w:rPr>
          <w:i w:val="0"/>
          <w:iCs w:val="0"/>
          <w:sz w:val="24"/>
          <w:szCs w:val="24"/>
        </w:rPr>
        <w:t>.</w:t>
      </w:r>
    </w:p>
    <w:p xmlns:wp14="http://schemas.microsoft.com/office/word/2010/wordml" w:rsidR="009E24D7" w:rsidP="009E24D7" w:rsidRDefault="009E24D7" w14:paraId="3D8C3732" wp14:textId="77777777">
      <w:pPr>
        <w:pStyle w:val="ListParagraph"/>
        <w:rPr>
          <w:i/>
          <w:szCs w:val="24"/>
        </w:rPr>
      </w:pPr>
    </w:p>
    <w:p xmlns:wp14="http://schemas.microsoft.com/office/word/2010/wordml" w:rsidRPr="009E24D7" w:rsidR="004109C4" w:rsidP="00310589" w:rsidRDefault="004109C4" w14:paraId="32E26371" wp14:textId="77777777">
      <w:pPr>
        <w:pStyle w:val="template"/>
      </w:pPr>
    </w:p>
    <w:p xmlns:wp14="http://schemas.microsoft.com/office/word/2010/wordml" w:rsidR="009E24D7" w:rsidP="009E24D7" w:rsidRDefault="009E24D7" w14:paraId="28A7D0D2" wp14:textId="77777777">
      <w:pPr>
        <w:pStyle w:val="template"/>
        <w:rPr>
          <w:rFonts w:ascii="Times" w:hAnsi="Times" w:cs="Mangal"/>
          <w:i w:val="0"/>
          <w:sz w:val="24"/>
        </w:rPr>
      </w:pPr>
    </w:p>
    <w:p xmlns:wp14="http://schemas.microsoft.com/office/word/2010/wordml" w:rsidR="009E24D7" w:rsidP="009E24D7" w:rsidRDefault="009E24D7" w14:paraId="3BC0113A" wp14:textId="77777777">
      <w:pPr>
        <w:pStyle w:val="template"/>
        <w:ind w:left="360"/>
        <w:rPr>
          <w:rFonts w:ascii="Times" w:hAnsi="Times" w:cs="Mangal"/>
          <w:i w:val="0"/>
          <w:sz w:val="24"/>
        </w:rPr>
      </w:pPr>
    </w:p>
    <w:p xmlns:wp14="http://schemas.microsoft.com/office/word/2010/wordml" w:rsidR="009E24D7" w:rsidP="009E24D7" w:rsidRDefault="009E24D7" w14:paraId="5A40865E" wp14:textId="77777777">
      <w:pPr>
        <w:pStyle w:val="template"/>
      </w:pPr>
    </w:p>
    <w:p xmlns:wp14="http://schemas.microsoft.com/office/word/2010/wordml" w:rsidR="004109C4" w:rsidRDefault="004109C4" w14:paraId="42E61E8B" wp14:textId="77777777" wp14:noSpellErr="1">
      <w:pPr>
        <w:pStyle w:val="Heading2"/>
      </w:pPr>
      <w:bookmarkStart w:name="__RefHeading___Toc441230977" w:id="8"/>
      <w:bookmarkEnd w:id="8"/>
      <w:r w:rsidR="31A8D51A">
        <w:rPr/>
        <w:t>References</w:t>
      </w:r>
    </w:p>
    <w:p xmlns:wp14="http://schemas.microsoft.com/office/word/2010/wordml" w:rsidR="004109C4" w:rsidRDefault="004109C4" w14:paraId="65120E23" wp14:textId="77777777" wp14:noSpellErr="1">
      <w:pPr>
        <w:pStyle w:val="Heading1"/>
      </w:pPr>
      <w:bookmarkStart w:name="__RefHeading___Toc441230978" w:id="9"/>
      <w:bookmarkEnd w:id="9"/>
      <w:r w:rsidR="31A8D51A">
        <w:rPr/>
        <w:t>Overall Description</w:t>
      </w:r>
    </w:p>
    <w:p xmlns:wp14="http://schemas.microsoft.com/office/word/2010/wordml" w:rsidR="004109C4" w:rsidP="31A8D51A" w:rsidRDefault="004109C4" w14:paraId="5513CD52" wp14:textId="77777777" wp14:noSpellErr="1">
      <w:pPr>
        <w:pStyle w:val="Heading2"/>
        <w:rPr>
          <w:sz w:val="24"/>
          <w:szCs w:val="24"/>
        </w:rPr>
      </w:pPr>
      <w:bookmarkStart w:name="__RefHeading___Toc441230979" w:id="10"/>
      <w:bookmarkEnd w:id="10"/>
      <w:r w:rsidR="31A8D51A">
        <w:rPr/>
        <w:t>Product Perspective</w:t>
      </w:r>
    </w:p>
    <w:p xmlns:wp14="http://schemas.microsoft.com/office/word/2010/wordml" w:rsidR="004109C4" w:rsidRDefault="004109C4" w14:paraId="457F8469" wp14:textId="77777777" wp14:noSpellErr="1">
      <w:pPr>
        <w:pStyle w:val="template"/>
      </w:pPr>
      <w:r w:rsidRPr="31A8D51A" w:rsidR="31A8D51A">
        <w:rPr>
          <w:i w:val="0"/>
          <w:iCs w:val="0"/>
          <w:sz w:val="24"/>
          <w:szCs w:val="24"/>
        </w:rPr>
        <w:t>This software is developed as a part of course work the subject “Software Enginee</w:t>
      </w:r>
      <w:r w:rsidRPr="31A8D51A" w:rsidR="31A8D51A">
        <w:rPr>
          <w:i w:val="0"/>
          <w:iCs w:val="0"/>
          <w:sz w:val="24"/>
          <w:szCs w:val="24"/>
        </w:rPr>
        <w:t xml:space="preserve">ring”. The software </w:t>
      </w:r>
      <w:r w:rsidRPr="31A8D51A" w:rsidR="31A8D51A">
        <w:rPr>
          <w:i w:val="0"/>
          <w:iCs w:val="0"/>
          <w:sz w:val="24"/>
          <w:szCs w:val="24"/>
        </w:rPr>
        <w:t>will make connection of job seeker and job provider companies chaos free by providing online platform</w:t>
      </w:r>
      <w:r w:rsidRPr="31A8D51A" w:rsidR="31A8D51A">
        <w:rPr>
          <w:i w:val="0"/>
          <w:iCs w:val="0"/>
          <w:sz w:val="24"/>
          <w:szCs w:val="24"/>
        </w:rPr>
        <w:t>. The focus of this system is to provide an interface which is user-flexible with reduced man-power.</w:t>
      </w:r>
    </w:p>
    <w:p xmlns:wp14="http://schemas.microsoft.com/office/word/2010/wordml" w:rsidR="004109C4" w:rsidP="31A8D51A" w:rsidRDefault="004109C4" w14:paraId="4007125B" wp14:textId="77777777" wp14:noSpellErr="1">
      <w:pPr>
        <w:pStyle w:val="Heading2"/>
        <w:rPr>
          <w:sz w:val="24"/>
          <w:szCs w:val="24"/>
        </w:rPr>
      </w:pPr>
      <w:bookmarkStart w:name="__RefHeading___Toc441230980" w:id="11"/>
      <w:bookmarkEnd w:id="11"/>
      <w:r w:rsidR="31A8D51A">
        <w:rPr/>
        <w:t>Product Functions</w:t>
      </w:r>
    </w:p>
    <w:p xmlns:wp14="http://schemas.microsoft.com/office/word/2010/wordml" w:rsidRPr="00357AD1" w:rsidR="00EA65B5" w:rsidP="00EA65B5" w:rsidRDefault="00EA65B5" w14:paraId="22E0ACEF" wp14:textId="77777777" wp14:noSpellErr="1">
      <w:pPr>
        <w:pStyle w:val="template"/>
        <w:numPr>
          <w:ilvl w:val="0"/>
          <w:numId w:val="7"/>
        </w:numPr>
        <w:rPr/>
      </w:pPr>
      <w:r w:rsidRPr="31A8D51A" w:rsidR="31A8D51A">
        <w:rPr>
          <w:i w:val="0"/>
          <w:iCs w:val="0"/>
          <w:sz w:val="24"/>
          <w:szCs w:val="24"/>
        </w:rPr>
        <w:t>System will recommend the job based on job seeker’s profile.</w:t>
      </w:r>
    </w:p>
    <w:p xmlns:wp14="http://schemas.microsoft.com/office/word/2010/wordml" w:rsidR="00357AD1" w:rsidP="00357AD1" w:rsidRDefault="00357AD1" w14:paraId="39E654F1" wp14:textId="77777777">
      <w:pPr>
        <w:pStyle w:val="template"/>
        <w:ind w:left="720"/>
      </w:pPr>
    </w:p>
    <w:p xmlns:wp14="http://schemas.microsoft.com/office/word/2010/wordml" w:rsidR="00357AD1" w:rsidP="31A8D51A" w:rsidRDefault="00EA65B5" w14:paraId="464671ED" wp14:textId="77777777" wp14:noSpellErr="1">
      <w:pPr>
        <w:pStyle w:val="template"/>
        <w:numPr>
          <w:ilvl w:val="0"/>
          <w:numId w:val="7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>A job see</w:t>
      </w:r>
      <w:r w:rsidRPr="31A8D51A" w:rsidR="31A8D51A">
        <w:rPr>
          <w:i w:val="0"/>
          <w:iCs w:val="0"/>
          <w:sz w:val="24"/>
          <w:szCs w:val="24"/>
        </w:rPr>
        <w:t>ker can search companies</w:t>
      </w:r>
      <w:r w:rsidRPr="31A8D51A" w:rsidR="31A8D51A">
        <w:rPr>
          <w:i w:val="0"/>
          <w:iCs w:val="0"/>
          <w:sz w:val="24"/>
          <w:szCs w:val="24"/>
        </w:rPr>
        <w:t>, jobs based on region, name, category and other job seekers by their names and one can also search the job based on designation.</w:t>
      </w:r>
    </w:p>
    <w:p xmlns:wp14="http://schemas.microsoft.com/office/word/2010/wordml" w:rsidR="00EA65B5" w:rsidP="00357AD1" w:rsidRDefault="00EA65B5" w14:paraId="27262752" wp14:textId="77777777">
      <w:pPr>
        <w:pStyle w:val="template"/>
        <w:rPr>
          <w:i w:val="0"/>
          <w:sz w:val="24"/>
          <w:szCs w:val="24"/>
        </w:rPr>
      </w:pPr>
    </w:p>
    <w:p xmlns:wp14="http://schemas.microsoft.com/office/word/2010/wordml" w:rsidR="00357AD1" w:rsidP="31A8D51A" w:rsidRDefault="00357AD1" w14:paraId="2D815F88" wp14:textId="77777777" wp14:noSpellErr="1">
      <w:pPr>
        <w:pStyle w:val="template"/>
        <w:numPr>
          <w:ilvl w:val="0"/>
          <w:numId w:val="7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>System will send notifications of approved jobs, new connection request and referred jobs.</w:t>
      </w:r>
    </w:p>
    <w:p xmlns:wp14="http://schemas.microsoft.com/office/word/2010/wordml" w:rsidR="00357AD1" w:rsidP="00357AD1" w:rsidRDefault="00357AD1" w14:paraId="4E072121" wp14:textId="77777777">
      <w:pPr>
        <w:pStyle w:val="template"/>
        <w:rPr>
          <w:i w:val="0"/>
          <w:sz w:val="24"/>
          <w:szCs w:val="24"/>
        </w:rPr>
      </w:pPr>
    </w:p>
    <w:p xmlns:wp14="http://schemas.microsoft.com/office/word/2010/wordml" w:rsidR="00357AD1" w:rsidP="31A8D51A" w:rsidRDefault="00357AD1" w14:paraId="3D07EA7B" wp14:textId="77777777" wp14:noSpellErr="1">
      <w:pPr>
        <w:pStyle w:val="template"/>
        <w:numPr>
          <w:ilvl w:val="0"/>
          <w:numId w:val="7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>System will provides facility to job seekers to save the jobs in which one is interested.</w:t>
      </w:r>
    </w:p>
    <w:p xmlns:wp14="http://schemas.microsoft.com/office/word/2010/wordml" w:rsidR="00357AD1" w:rsidP="00357AD1" w:rsidRDefault="00357AD1" w14:paraId="12CB1B71" wp14:textId="77777777">
      <w:pPr>
        <w:pStyle w:val="template"/>
        <w:rPr>
          <w:i w:val="0"/>
          <w:sz w:val="24"/>
          <w:szCs w:val="24"/>
        </w:rPr>
      </w:pPr>
    </w:p>
    <w:p xmlns:wp14="http://schemas.microsoft.com/office/word/2010/wordml" w:rsidR="00357AD1" w:rsidP="31A8D51A" w:rsidRDefault="00357AD1" w14:paraId="0C7CBAFB" wp14:textId="77777777" wp14:noSpellErr="1">
      <w:pPr>
        <w:pStyle w:val="template"/>
        <w:numPr>
          <w:ilvl w:val="0"/>
          <w:numId w:val="7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>System provide facility to job seeker to add academic information, experience details, skills, projects and achievements in the profile.</w:t>
      </w:r>
    </w:p>
    <w:p xmlns:wp14="http://schemas.microsoft.com/office/word/2010/wordml" w:rsidR="00357AD1" w:rsidP="00357AD1" w:rsidRDefault="00357AD1" w14:paraId="2B9A4A5E" wp14:textId="77777777">
      <w:pPr>
        <w:pStyle w:val="template"/>
        <w:rPr>
          <w:i w:val="0"/>
          <w:sz w:val="24"/>
          <w:szCs w:val="24"/>
        </w:rPr>
      </w:pPr>
    </w:p>
    <w:p xmlns:wp14="http://schemas.microsoft.com/office/word/2010/wordml" w:rsidR="00357AD1" w:rsidP="31A8D51A" w:rsidRDefault="00357AD1" w14:paraId="7F75B2B2" wp14:textId="77777777" wp14:noSpellErr="1">
      <w:pPr>
        <w:pStyle w:val="template"/>
        <w:numPr>
          <w:ilvl w:val="0"/>
          <w:numId w:val="7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>System will provide facility to post jobs and it’s vacancy delete &amp; edit jobs and select aspirants to companies.</w:t>
      </w:r>
    </w:p>
    <w:p xmlns:wp14="http://schemas.microsoft.com/office/word/2010/wordml" w:rsidR="00357AD1" w:rsidP="00357AD1" w:rsidRDefault="00357AD1" w14:paraId="53FF32D4" wp14:textId="77777777">
      <w:pPr>
        <w:pStyle w:val="template"/>
        <w:rPr>
          <w:i w:val="0"/>
          <w:sz w:val="24"/>
          <w:szCs w:val="24"/>
        </w:rPr>
      </w:pPr>
    </w:p>
    <w:p xmlns:wp14="http://schemas.microsoft.com/office/word/2010/wordml" w:rsidR="00357AD1" w:rsidP="31A8D51A" w:rsidRDefault="00357AD1" w14:paraId="34CC354B" wp14:textId="77777777" wp14:noSpellErr="1">
      <w:pPr>
        <w:pStyle w:val="template"/>
        <w:numPr>
          <w:ilvl w:val="0"/>
          <w:numId w:val="7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>System will provide facility to job seekers to make connections and refer jobs among them.</w:t>
      </w:r>
    </w:p>
    <w:p xmlns:wp14="http://schemas.microsoft.com/office/word/2010/wordml" w:rsidR="004109C4" w:rsidP="31A8D51A" w:rsidRDefault="004109C4" w14:paraId="4AF7F65A" wp14:textId="77777777" wp14:noSpellErr="1">
      <w:pPr>
        <w:pStyle w:val="Heading2"/>
        <w:rPr>
          <w:sz w:val="24"/>
          <w:szCs w:val="24"/>
        </w:rPr>
      </w:pPr>
      <w:bookmarkStart w:name="__RefHeading___Toc441230981" w:id="12"/>
      <w:bookmarkEnd w:id="12"/>
      <w:r w:rsidR="31A8D51A">
        <w:rPr/>
        <w:t>User Classes and Characteristics</w:t>
      </w:r>
    </w:p>
    <w:p xmlns:wp14="http://schemas.microsoft.com/office/word/2010/wordml" w:rsidR="004109C4" w:rsidP="31A8D51A" w:rsidRDefault="004109C4" w14:paraId="530A178D" wp14:textId="77777777" wp14:noSpellErr="1">
      <w:pPr>
        <w:pStyle w:val="template"/>
        <w:numPr>
          <w:ilvl w:val="0"/>
          <w:numId w:val="5"/>
        </w:numPr>
        <w:rPr>
          <w:rFonts w:eastAsia="Arial"/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>Basically there are two types of end users i.e.,</w:t>
      </w:r>
    </w:p>
    <w:p xmlns:wp14="http://schemas.microsoft.com/office/word/2010/wordml" w:rsidR="004109C4" w:rsidRDefault="004109C4" w14:paraId="20B21917" wp14:textId="77777777">
      <w:pPr>
        <w:pStyle w:val="template"/>
        <w:rPr>
          <w:rFonts w:eastAsia="Arial"/>
          <w:i w:val="0"/>
          <w:sz w:val="24"/>
          <w:szCs w:val="24"/>
        </w:rPr>
      </w:pPr>
    </w:p>
    <w:p xmlns:wp14="http://schemas.microsoft.com/office/word/2010/wordml" w:rsidR="009D2332" w:rsidRDefault="009D2332" w14:paraId="1F928572" wp14:textId="77777777">
      <w:pPr>
        <w:pStyle w:val="template"/>
        <w:rPr>
          <w:rFonts w:eastAsia="Arial"/>
          <w:i w:val="0"/>
          <w:sz w:val="24"/>
          <w:szCs w:val="24"/>
        </w:rPr>
      </w:pPr>
    </w:p>
    <w:p xmlns:wp14="http://schemas.microsoft.com/office/word/2010/wordml" w:rsidR="003F6FA7" w:rsidRDefault="003F6FA7" w14:paraId="7DF57F0E" wp14:textId="77777777">
      <w:pPr>
        <w:pStyle w:val="template"/>
        <w:rPr>
          <w:rFonts w:eastAsia="Arial"/>
          <w:i w:val="0"/>
          <w:sz w:val="24"/>
          <w:szCs w:val="24"/>
        </w:rPr>
      </w:pPr>
    </w:p>
    <w:p xmlns:wp14="http://schemas.microsoft.com/office/word/2010/wordml" w:rsidR="003F6FA7" w:rsidP="31A8D51A" w:rsidRDefault="003F6FA7" w14:paraId="0C727730" wp14:textId="77777777" wp14:noSpellErr="1">
      <w:pPr>
        <w:pStyle w:val="template"/>
        <w:numPr>
          <w:ilvl w:val="0"/>
          <w:numId w:val="12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>Job Provider Companies :</w:t>
      </w:r>
    </w:p>
    <w:p xmlns:wp14="http://schemas.microsoft.com/office/word/2010/wordml" w:rsidR="003F6FA7" w:rsidP="003F6FA7" w:rsidRDefault="003F6FA7" w14:paraId="6F64D323" wp14:textId="77777777">
      <w:pPr>
        <w:pStyle w:val="template"/>
        <w:ind w:left="720"/>
        <w:rPr>
          <w:i w:val="0"/>
          <w:sz w:val="24"/>
          <w:szCs w:val="24"/>
        </w:rPr>
      </w:pPr>
    </w:p>
    <w:p xmlns:wp14="http://schemas.microsoft.com/office/word/2010/wordml" w:rsidR="003F6FA7" w:rsidP="31A8D51A" w:rsidRDefault="003F6FA7" w14:paraId="43CB5300" wp14:textId="77777777" wp14:noSpellErr="1">
      <w:pPr>
        <w:pStyle w:val="template"/>
        <w:ind w:left="1440" w:firstLine="720"/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>Those which wants best and high skilled  employee  from the global workforce for particular job.</w:t>
      </w:r>
    </w:p>
    <w:p xmlns:wp14="http://schemas.microsoft.com/office/word/2010/wordml" w:rsidR="003F6FA7" w:rsidP="003F6FA7" w:rsidRDefault="003F6FA7" w14:paraId="4B88A00B" wp14:textId="77777777">
      <w:pPr>
        <w:pStyle w:val="template"/>
        <w:ind w:left="792"/>
        <w:rPr>
          <w:rFonts w:eastAsia="Arial"/>
          <w:i w:val="0"/>
          <w:sz w:val="24"/>
          <w:szCs w:val="24"/>
        </w:rPr>
      </w:pPr>
    </w:p>
    <w:p xmlns:wp14="http://schemas.microsoft.com/office/word/2010/wordml" w:rsidR="00357AD1" w:rsidP="31A8D51A" w:rsidRDefault="00357AD1" w14:paraId="32749A37" wp14:textId="77777777" wp14:noSpellErr="1">
      <w:pPr>
        <w:pStyle w:val="template"/>
        <w:numPr>
          <w:ilvl w:val="0"/>
          <w:numId w:val="12"/>
        </w:numPr>
        <w:rPr>
          <w:rFonts w:eastAsia="Arial"/>
          <w:i w:val="0"/>
          <w:iCs w:val="0"/>
          <w:sz w:val="24"/>
          <w:szCs w:val="24"/>
        </w:rPr>
      </w:pPr>
      <w:r w:rsidRPr="31A8D51A" w:rsidR="31A8D51A">
        <w:rPr>
          <w:rFonts w:eastAsia="Arial"/>
          <w:i w:val="0"/>
          <w:iCs w:val="0"/>
          <w:sz w:val="24"/>
          <w:szCs w:val="24"/>
        </w:rPr>
        <w:t>Job Seekers :</w:t>
      </w:r>
    </w:p>
    <w:p xmlns:wp14="http://schemas.microsoft.com/office/word/2010/wordml" w:rsidR="00357AD1" w:rsidP="00357AD1" w:rsidRDefault="00357AD1" w14:paraId="0CE9CBE7" wp14:textId="77777777">
      <w:pPr>
        <w:pStyle w:val="template"/>
        <w:ind w:left="720"/>
        <w:rPr>
          <w:rFonts w:eastAsia="Arial"/>
          <w:i w:val="0"/>
          <w:sz w:val="24"/>
          <w:szCs w:val="24"/>
        </w:rPr>
      </w:pPr>
    </w:p>
    <w:p xmlns:wp14="http://schemas.microsoft.com/office/word/2010/wordml" w:rsidRPr="003F6FA7" w:rsidR="003F6FA7" w:rsidP="31A8D51A" w:rsidRDefault="00357AD1" w14:paraId="0A12183B" wp14:textId="77777777" wp14:noSpellErr="1">
      <w:pPr>
        <w:pStyle w:val="template"/>
        <w:ind w:left="1440" w:firstLine="720"/>
        <w:rPr>
          <w:rFonts w:eastAsia="Arial"/>
          <w:i w:val="0"/>
          <w:iCs w:val="0"/>
          <w:sz w:val="24"/>
          <w:szCs w:val="24"/>
        </w:rPr>
      </w:pPr>
      <w:r w:rsidRPr="31A8D51A" w:rsidR="31A8D51A">
        <w:rPr>
          <w:rFonts w:eastAsia="Arial"/>
          <w:i w:val="0"/>
          <w:iCs w:val="0"/>
          <w:sz w:val="24"/>
          <w:szCs w:val="24"/>
        </w:rPr>
        <w:t>The person who wants to get best economical and satisfied jobs globally.</w:t>
      </w:r>
    </w:p>
    <w:p xmlns:wp14="http://schemas.microsoft.com/office/word/2010/wordml" w:rsidR="003F6FA7" w:rsidP="00357AD1" w:rsidRDefault="003F6FA7" w14:paraId="4E9CEA95" wp14:textId="77777777">
      <w:pPr>
        <w:pStyle w:val="template"/>
        <w:rPr>
          <w:i w:val="0"/>
          <w:sz w:val="24"/>
          <w:szCs w:val="24"/>
        </w:rPr>
      </w:pPr>
    </w:p>
    <w:p xmlns:wp14="http://schemas.microsoft.com/office/word/2010/wordml" w:rsidR="009D2332" w:rsidP="31A8D51A" w:rsidRDefault="003F6FA7" w14:paraId="6B005B77" wp14:textId="77777777" wp14:noSpellErr="1">
      <w:pPr>
        <w:pStyle w:val="template"/>
        <w:rPr>
          <w:i w:val="0"/>
          <w:iCs w:val="0"/>
          <w:sz w:val="24"/>
          <w:szCs w:val="24"/>
        </w:rPr>
      </w:pPr>
      <w:r>
        <w:rPr>
          <w:i w:val="0"/>
          <w:sz w:val="24"/>
          <w:szCs w:val="24"/>
        </w:rPr>
        <w:tab/>
      </w:r>
      <w:r w:rsidRPr="31A8D51A">
        <w:rPr>
          <w:i w:val="0"/>
          <w:iCs w:val="0"/>
          <w:sz w:val="24"/>
          <w:szCs w:val="24"/>
        </w:rPr>
        <w:t>Job Seekers can be further divided into two categories :-</w:t>
      </w:r>
    </w:p>
    <w:p xmlns:wp14="http://schemas.microsoft.com/office/word/2010/wordml" w:rsidR="003F6FA7" w:rsidRDefault="003F6FA7" w14:paraId="068DE67B" wp14:textId="77777777">
      <w:pPr>
        <w:pStyle w:val="template"/>
        <w:ind w:left="720"/>
        <w:rPr>
          <w:i w:val="0"/>
          <w:sz w:val="24"/>
          <w:szCs w:val="24"/>
        </w:rPr>
      </w:pPr>
    </w:p>
    <w:p xmlns:wp14="http://schemas.microsoft.com/office/word/2010/wordml" w:rsidR="004109C4" w:rsidP="31A8D51A" w:rsidRDefault="003F6FA7" w14:paraId="1AE7635B" wp14:textId="77777777" wp14:noSpellErr="1">
      <w:pPr>
        <w:pStyle w:val="template"/>
        <w:numPr>
          <w:ilvl w:val="0"/>
          <w:numId w:val="13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 xml:space="preserve"> Students (Fresher) </w:t>
      </w:r>
      <w:r w:rsidRPr="31A8D51A" w:rsidR="31A8D51A">
        <w:rPr>
          <w:i w:val="0"/>
          <w:iCs w:val="0"/>
          <w:sz w:val="24"/>
          <w:szCs w:val="24"/>
        </w:rPr>
        <w:t>:-</w:t>
      </w:r>
    </w:p>
    <w:p xmlns:wp14="http://schemas.microsoft.com/office/word/2010/wordml" w:rsidR="004109C4" w:rsidRDefault="004109C4" w14:paraId="5013550D" wp14:textId="77777777">
      <w:pPr>
        <w:pStyle w:val="template"/>
        <w:ind w:left="72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</w:r>
    </w:p>
    <w:p xmlns:wp14="http://schemas.microsoft.com/office/word/2010/wordml" w:rsidR="004109C4" w:rsidP="31A8D51A" w:rsidRDefault="004109C4" w14:paraId="6D1E015D" wp14:textId="77777777" wp14:noSpellErr="1">
      <w:pPr>
        <w:pStyle w:val="template"/>
        <w:ind w:left="720"/>
        <w:rPr>
          <w:i w:val="0"/>
          <w:iCs w:val="0"/>
          <w:sz w:val="24"/>
          <w:szCs w:val="24"/>
        </w:rPr>
      </w:pPr>
      <w:r>
        <w:rPr>
          <w:i w:val="0"/>
          <w:sz w:val="24"/>
          <w:szCs w:val="24"/>
        </w:rPr>
        <w:tab/>
      </w:r>
      <w:r w:rsidRPr="31A8D51A" w:rsidR="003F6FA7">
        <w:rPr>
          <w:i w:val="0"/>
          <w:iCs w:val="0"/>
          <w:sz w:val="24"/>
          <w:szCs w:val="24"/>
        </w:rPr>
        <w:t>Those person who are currently studying and have no any work experience.</w:t>
      </w:r>
    </w:p>
    <w:p xmlns:wp14="http://schemas.microsoft.com/office/word/2010/wordml" w:rsidR="003F6FA7" w:rsidRDefault="003F6FA7" w14:paraId="620B99C5" wp14:textId="77777777">
      <w:pPr>
        <w:pStyle w:val="template"/>
        <w:ind w:left="720"/>
        <w:rPr>
          <w:i w:val="0"/>
          <w:sz w:val="24"/>
          <w:szCs w:val="24"/>
        </w:rPr>
      </w:pPr>
    </w:p>
    <w:p xmlns:wp14="http://schemas.microsoft.com/office/word/2010/wordml" w:rsidR="004109C4" w:rsidP="31A8D51A" w:rsidRDefault="003F6FA7" w14:paraId="6915718E" wp14:textId="77777777" wp14:noSpellErr="1">
      <w:pPr>
        <w:pStyle w:val="template"/>
        <w:numPr>
          <w:ilvl w:val="0"/>
          <w:numId w:val="13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 xml:space="preserve"> Employees </w:t>
      </w:r>
      <w:r w:rsidRPr="31A8D51A" w:rsidR="31A8D51A">
        <w:rPr>
          <w:i w:val="0"/>
          <w:iCs w:val="0"/>
          <w:sz w:val="24"/>
          <w:szCs w:val="24"/>
        </w:rPr>
        <w:t>:-</w:t>
      </w:r>
    </w:p>
    <w:p xmlns:wp14="http://schemas.microsoft.com/office/word/2010/wordml" w:rsidR="004109C4" w:rsidRDefault="004109C4" w14:paraId="0A6104F4" wp14:textId="77777777">
      <w:pPr>
        <w:pStyle w:val="template"/>
        <w:ind w:left="720"/>
        <w:rPr>
          <w:i w:val="0"/>
          <w:sz w:val="24"/>
          <w:szCs w:val="24"/>
        </w:rPr>
      </w:pPr>
    </w:p>
    <w:p xmlns:wp14="http://schemas.microsoft.com/office/word/2010/wordml" w:rsidR="004109C4" w:rsidP="003F6FA7" w:rsidRDefault="004109C4" w14:paraId="6FF007F3" wp14:textId="77777777" wp14:noSpellErr="1">
      <w:pPr>
        <w:pStyle w:val="template"/>
        <w:ind w:left="1440"/>
      </w:pPr>
      <w:r w:rsidRPr="31A8D51A" w:rsidR="31A8D51A">
        <w:rPr>
          <w:i w:val="0"/>
          <w:iCs w:val="0"/>
          <w:sz w:val="24"/>
          <w:szCs w:val="24"/>
        </w:rPr>
        <w:t xml:space="preserve">Those </w:t>
      </w:r>
      <w:r w:rsidRPr="31A8D51A" w:rsidR="31A8D51A">
        <w:rPr>
          <w:i w:val="0"/>
          <w:iCs w:val="0"/>
          <w:sz w:val="24"/>
          <w:szCs w:val="24"/>
        </w:rPr>
        <w:t xml:space="preserve">person </w:t>
      </w:r>
      <w:r w:rsidRPr="31A8D51A" w:rsidR="31A8D51A">
        <w:rPr>
          <w:i w:val="0"/>
          <w:iCs w:val="0"/>
          <w:sz w:val="24"/>
          <w:szCs w:val="24"/>
        </w:rPr>
        <w:t xml:space="preserve">who </w:t>
      </w:r>
      <w:r w:rsidRPr="31A8D51A" w:rsidR="31A8D51A">
        <w:rPr>
          <w:i w:val="0"/>
          <w:iCs w:val="0"/>
          <w:sz w:val="24"/>
          <w:szCs w:val="24"/>
        </w:rPr>
        <w:t>have been working in some companies and have some work experience.</w:t>
      </w:r>
    </w:p>
    <w:p xmlns:wp14="http://schemas.microsoft.com/office/word/2010/wordml" w:rsidR="004109C4" w:rsidP="31A8D51A" w:rsidRDefault="004109C4" w14:paraId="2E4BE085" wp14:textId="77777777" wp14:noSpellErr="1">
      <w:pPr>
        <w:pStyle w:val="Heading2"/>
        <w:rPr>
          <w:sz w:val="24"/>
          <w:szCs w:val="24"/>
        </w:rPr>
      </w:pPr>
      <w:bookmarkStart w:name="__RefHeading___Toc441230982" w:id="13"/>
      <w:bookmarkEnd w:id="13"/>
      <w:r w:rsidR="31A8D51A">
        <w:rPr/>
        <w:t>Operating Environment</w:t>
      </w:r>
    </w:p>
    <w:p xmlns:wp14="http://schemas.microsoft.com/office/word/2010/wordml" w:rsidR="004109C4" w:rsidP="31A8D51A" w:rsidRDefault="00E7582F" w14:paraId="7917439F" wp14:textId="77777777" wp14:noSpellErr="1">
      <w:pPr>
        <w:pStyle w:val="template"/>
        <w:numPr>
          <w:ilvl w:val="0"/>
          <w:numId w:val="5"/>
        </w:numPr>
        <w:rPr>
          <w:i w:val="0"/>
          <w:iCs w:val="0"/>
          <w:sz w:val="24"/>
          <w:szCs w:val="24"/>
        </w:rPr>
      </w:pPr>
      <w:r w:rsidRPr="31A8D51A" w:rsidR="31A8D51A">
        <w:rPr>
          <w:i w:val="0"/>
          <w:iCs w:val="0"/>
          <w:sz w:val="24"/>
          <w:szCs w:val="24"/>
        </w:rPr>
        <w:t xml:space="preserve">End user should have </w:t>
      </w:r>
      <w:r w:rsidRPr="31A8D51A" w:rsidR="31A8D51A">
        <w:rPr>
          <w:i w:val="0"/>
          <w:iCs w:val="0"/>
          <w:sz w:val="24"/>
          <w:szCs w:val="24"/>
        </w:rPr>
        <w:t>a computer or laptop device</w:t>
      </w:r>
      <w:r w:rsidRPr="31A8D51A" w:rsidR="31A8D51A">
        <w:rPr>
          <w:i w:val="0"/>
          <w:iCs w:val="0"/>
          <w:sz w:val="24"/>
          <w:szCs w:val="24"/>
        </w:rPr>
        <w:t xml:space="preserve"> working on a Windows Operating System having</w:t>
      </w:r>
      <w:r w:rsidRPr="31A8D51A" w:rsidR="31A8D51A">
        <w:rPr>
          <w:i w:val="0"/>
          <w:iCs w:val="0"/>
          <w:sz w:val="24"/>
          <w:szCs w:val="24"/>
        </w:rPr>
        <w:t xml:space="preserve"> internet connection</w:t>
      </w:r>
      <w:r w:rsidRPr="31A8D51A" w:rsidR="31A8D51A">
        <w:rPr>
          <w:i w:val="0"/>
          <w:iCs w:val="0"/>
          <w:sz w:val="24"/>
          <w:szCs w:val="24"/>
        </w:rPr>
        <w:t>.</w:t>
      </w:r>
    </w:p>
    <w:p xmlns:wp14="http://schemas.microsoft.com/office/word/2010/wordml" w:rsidR="004109C4" w:rsidRDefault="004109C4" w14:paraId="2F8B8E02" wp14:textId="77777777">
      <w:pPr>
        <w:pStyle w:val="template"/>
        <w:rPr>
          <w:i w:val="0"/>
          <w:sz w:val="24"/>
          <w:szCs w:val="24"/>
        </w:rPr>
      </w:pPr>
    </w:p>
    <w:p xmlns:wp14="http://schemas.microsoft.com/office/word/2010/wordml" w:rsidR="004109C4" w:rsidRDefault="00DF5CD8" w14:paraId="723BE947" wp14:textId="77777777" wp14:noSpellErr="1">
      <w:pPr>
        <w:pStyle w:val="template"/>
        <w:numPr>
          <w:ilvl w:val="0"/>
          <w:numId w:val="5"/>
        </w:numPr>
        <w:rPr/>
      </w:pPr>
      <w:r w:rsidRPr="31A8D51A" w:rsidR="31A8D51A">
        <w:rPr>
          <w:i w:val="0"/>
          <w:iCs w:val="0"/>
          <w:sz w:val="24"/>
          <w:szCs w:val="24"/>
        </w:rPr>
        <w:t>There will be centralized server that</w:t>
      </w:r>
      <w:r w:rsidRPr="31A8D51A" w:rsidR="31A8D51A">
        <w:rPr>
          <w:i w:val="0"/>
          <w:iCs w:val="0"/>
          <w:sz w:val="24"/>
          <w:szCs w:val="24"/>
        </w:rPr>
        <w:t xml:space="preserve"> will be working on a personalized</w:t>
      </w:r>
      <w:r w:rsidRPr="31A8D51A" w:rsidR="31A8D51A">
        <w:rPr>
          <w:i w:val="0"/>
          <w:iCs w:val="0"/>
          <w:sz w:val="24"/>
          <w:szCs w:val="24"/>
        </w:rPr>
        <w:t xml:space="preserve"> computer or laptop on the developer</w:t>
      </w:r>
      <w:r w:rsidRPr="31A8D51A" w:rsidR="31A8D51A">
        <w:rPr>
          <w:i w:val="0"/>
          <w:iCs w:val="0"/>
          <w:sz w:val="24"/>
          <w:szCs w:val="24"/>
        </w:rPr>
        <w:t xml:space="preserve"> side having a Windows Operating System and a working internet connection.</w:t>
      </w:r>
    </w:p>
    <w:p xmlns:wp14="http://schemas.microsoft.com/office/word/2010/wordml" w:rsidR="004109C4" w:rsidP="31A8D51A" w:rsidRDefault="004109C4" w14:paraId="5AEC637B" wp14:textId="77777777" wp14:noSpellErr="1">
      <w:pPr>
        <w:pStyle w:val="Heading2"/>
        <w:rPr>
          <w:rFonts w:ascii="Arial" w:hAnsi="Arial" w:cs="Arial"/>
        </w:rPr>
      </w:pPr>
      <w:bookmarkStart w:name="__RefHeading___Toc441230983" w:id="14"/>
      <w:bookmarkEnd w:id="14"/>
      <w:r w:rsidR="31A8D51A">
        <w:rPr/>
        <w:t>Design and Implementation Constraints</w:t>
      </w:r>
    </w:p>
    <w:p xmlns:wp14="http://schemas.microsoft.com/office/word/2010/wordml" w:rsidRPr="00E7582F" w:rsidR="004109C4" w:rsidRDefault="004109C4" w14:paraId="6C699826" wp14:textId="77777777" wp14:noSpellErr="1">
      <w:pPr>
        <w:numPr>
          <w:ilvl w:val="0"/>
          <w:numId w:val="4"/>
        </w:numPr>
        <w:rPr/>
      </w:pPr>
      <w:r w:rsidRPr="31A8D51A" w:rsidR="31A8D51A">
        <w:rPr>
          <w:rFonts w:ascii="Arial" w:hAnsi="Arial" w:cs="Arial"/>
        </w:rPr>
        <w:t>System must be reliable enough to run crash and glitch free more or less indefinitely.</w:t>
      </w:r>
      <w:bookmarkStart w:name="__RefHeading___Toc441230984" w:id="15"/>
      <w:bookmarkEnd w:id="15"/>
    </w:p>
    <w:p xmlns:wp14="http://schemas.microsoft.com/office/word/2010/wordml" w:rsidRPr="00E7582F" w:rsidR="00E7582F" w:rsidP="00E7582F" w:rsidRDefault="00E7582F" w14:paraId="39D4A5A3" wp14:textId="77777777">
      <w:pPr>
        <w:ind w:left="720"/>
      </w:pPr>
    </w:p>
    <w:p xmlns:wp14="http://schemas.microsoft.com/office/word/2010/wordml" w:rsidRPr="00E7582F" w:rsidR="00E7582F" w:rsidRDefault="00E7582F" w14:paraId="7AC64FBC" wp14:textId="77777777" wp14:noSpellErr="1">
      <w:pPr>
        <w:numPr>
          <w:ilvl w:val="0"/>
          <w:numId w:val="4"/>
        </w:numPr>
        <w:rPr/>
      </w:pPr>
      <w:r w:rsidRPr="31A8D51A" w:rsidR="31A8D51A">
        <w:rPr>
          <w:rFonts w:ascii="Arial" w:hAnsi="Arial" w:cs="Arial"/>
        </w:rPr>
        <w:t>System will not provide the facility of chatting with connected job seekers.</w:t>
      </w:r>
    </w:p>
    <w:p xmlns:wp14="http://schemas.microsoft.com/office/word/2010/wordml" w:rsidRPr="00E7582F" w:rsidR="00E7582F" w:rsidP="00E7582F" w:rsidRDefault="00E7582F" w14:paraId="66EA8964" wp14:textId="77777777">
      <w:pPr>
        <w:ind w:left="720"/>
      </w:pPr>
    </w:p>
    <w:p xmlns:wp14="http://schemas.microsoft.com/office/word/2010/wordml" w:rsidRPr="00E7582F" w:rsidR="00E7582F" w:rsidRDefault="00E7582F" w14:paraId="1EE4ADC8" wp14:textId="77777777" wp14:noSpellErr="1">
      <w:pPr>
        <w:numPr>
          <w:ilvl w:val="0"/>
          <w:numId w:val="4"/>
        </w:numPr>
        <w:rPr/>
      </w:pPr>
      <w:r w:rsidRPr="31A8D51A" w:rsidR="31A8D51A">
        <w:rPr>
          <w:rFonts w:ascii="Arial" w:hAnsi="Arial" w:cs="Arial"/>
        </w:rPr>
        <w:t>System will not allow to post articles or any type of media.</w:t>
      </w:r>
    </w:p>
    <w:p xmlns:wp14="http://schemas.microsoft.com/office/word/2010/wordml" w:rsidR="00E7582F" w:rsidP="00E7582F" w:rsidRDefault="00E7582F" w14:paraId="698D045D" wp14:textId="77777777">
      <w:pPr>
        <w:ind w:left="720"/>
      </w:pPr>
    </w:p>
    <w:p xmlns:wp14="http://schemas.microsoft.com/office/word/2010/wordml" w:rsidR="004109C4" w:rsidP="31A8D51A" w:rsidRDefault="004109C4" w14:paraId="7E162E25" wp14:textId="77777777" wp14:noSpellErr="1">
      <w:pPr>
        <w:pStyle w:val="Heading2"/>
        <w:rPr>
          <w:rFonts w:ascii="Arial" w:hAnsi="Arial" w:cs="Arial"/>
        </w:rPr>
      </w:pPr>
      <w:bookmarkStart w:name="__RefHeading___Toc441230985" w:id="16"/>
      <w:bookmarkEnd w:id="16"/>
      <w:r w:rsidR="31A8D51A">
        <w:rPr/>
        <w:t>Assumptions and Dependencies</w:t>
      </w:r>
    </w:p>
    <w:p xmlns:wp14="http://schemas.microsoft.com/office/word/2010/wordml" w:rsidR="004109C4" w:rsidP="31A8D51A" w:rsidRDefault="004109C4" w14:paraId="5DAFDA77" wp14:textId="77777777" wp14:noSpellErr="1">
      <w:pPr>
        <w:numPr>
          <w:ilvl w:val="0"/>
          <w:numId w:val="3"/>
        </w:numPr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System may not work if appropriate network or hardware is not supplied.</w:t>
      </w:r>
    </w:p>
    <w:p xmlns:wp14="http://schemas.microsoft.com/office/word/2010/wordml" w:rsidR="004109C4" w:rsidRDefault="004109C4" w14:paraId="68B5F9AC" wp14:textId="77777777">
      <w:pPr>
        <w:rPr>
          <w:rFonts w:ascii="Arial" w:hAnsi="Arial" w:cs="Arial"/>
        </w:rPr>
      </w:pPr>
    </w:p>
    <w:p xmlns:wp14="http://schemas.microsoft.com/office/word/2010/wordml" w:rsidR="004109C4" w:rsidP="31A8D51A" w:rsidRDefault="004109C4" w14:paraId="398E6D47" wp14:textId="77777777" wp14:noSpellErr="1">
      <w:pPr>
        <w:numPr>
          <w:ilvl w:val="0"/>
          <w:numId w:val="3"/>
        </w:numPr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Mainline network of system highly needs electricity to work on.</w:t>
      </w:r>
    </w:p>
    <w:p xmlns:wp14="http://schemas.microsoft.com/office/word/2010/wordml" w:rsidR="004109C4" w:rsidRDefault="004109C4" w14:paraId="23539919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4109C4" w:rsidRDefault="004109C4" w14:paraId="671C8F14" wp14:textId="77777777" wp14:noSpellErr="1">
      <w:pPr>
        <w:pStyle w:val="Heading1"/>
      </w:pPr>
      <w:bookmarkStart w:name="__RefHeading___Toc441230986" w:id="17"/>
      <w:bookmarkEnd w:id="17"/>
      <w:r w:rsidR="31A8D51A">
        <w:rPr/>
        <w:t>External Interface Requirements</w:t>
      </w:r>
    </w:p>
    <w:p xmlns:wp14="http://schemas.microsoft.com/office/word/2010/wordml" w:rsidR="004109C4" w:rsidP="31A8D51A" w:rsidRDefault="004109C4" w14:paraId="48A15622" wp14:textId="77777777" wp14:noSpellErr="1">
      <w:pPr>
        <w:pStyle w:val="Heading2"/>
        <w:rPr>
          <w:rFonts w:ascii="Arial" w:hAnsi="Arial" w:cs="Arial"/>
        </w:rPr>
      </w:pPr>
      <w:bookmarkStart w:name="__RefHeading___Toc441230987" w:id="18"/>
      <w:bookmarkEnd w:id="18"/>
      <w:r w:rsidR="31A8D51A">
        <w:rPr/>
        <w:t>User Interfaces</w:t>
      </w:r>
    </w:p>
    <w:p xmlns:wp14="http://schemas.microsoft.com/office/word/2010/wordml" w:rsidR="004109C4" w:rsidRDefault="004109C4" w14:paraId="561AB145" wp14:textId="77777777" wp14:noSpellErr="1">
      <w:pPr>
        <w:ind w:left="720"/>
      </w:pPr>
      <w:r w:rsidRPr="31A8D51A" w:rsidR="31A8D51A">
        <w:rPr>
          <w:rFonts w:ascii="Arial" w:hAnsi="Arial" w:cs="Arial"/>
        </w:rPr>
        <w:t>Application can be accessed through any browser interface. The software will be fairly compatible with Microsoft In</w:t>
      </w:r>
      <w:r w:rsidRPr="31A8D51A" w:rsidR="31A8D51A">
        <w:rPr>
          <w:rFonts w:ascii="Arial" w:hAnsi="Arial" w:cs="Arial"/>
        </w:rPr>
        <w:t>ternet Explorer Version 8</w:t>
      </w:r>
      <w:r w:rsidRPr="31A8D51A" w:rsidR="31A8D51A">
        <w:rPr>
          <w:rFonts w:ascii="Arial" w:hAnsi="Arial" w:cs="Arial"/>
        </w:rPr>
        <w:t xml:space="preserve"> and above or other modern web browsers.</w:t>
      </w:r>
    </w:p>
    <w:p xmlns:wp14="http://schemas.microsoft.com/office/word/2010/wordml" w:rsidR="004109C4" w:rsidP="31A8D51A" w:rsidRDefault="004109C4" w14:paraId="7C3BBF5A" wp14:textId="77777777" wp14:noSpellErr="1">
      <w:pPr>
        <w:pStyle w:val="Heading2"/>
        <w:rPr>
          <w:rFonts w:ascii="Arial" w:hAnsi="Arial" w:cs="Arial"/>
        </w:rPr>
      </w:pPr>
      <w:bookmarkStart w:name="__RefHeading___Toc441230988" w:id="19"/>
      <w:bookmarkEnd w:id="19"/>
      <w:r w:rsidR="31A8D51A">
        <w:rPr/>
        <w:t>Hardware Interfaces</w:t>
      </w:r>
    </w:p>
    <w:p xmlns:wp14="http://schemas.microsoft.com/office/word/2010/wordml" w:rsidR="004109C4" w:rsidP="31A8D51A" w:rsidRDefault="004109C4" w14:paraId="57580CE3" wp14:textId="77777777" wp14:noSpellErr="1">
      <w:pPr>
        <w:ind w:left="720"/>
        <w:rPr>
          <w:rFonts w:ascii="Arial Black" w:hAnsi="Arial Black" w:cs="Arial Black"/>
        </w:rPr>
      </w:pPr>
      <w:r w:rsidRPr="31A8D51A" w:rsidR="31A8D51A">
        <w:rPr>
          <w:rFonts w:ascii="Arial" w:hAnsi="Arial" w:cs="Arial"/>
          <w:b w:val="1"/>
          <w:bCs w:val="1"/>
        </w:rPr>
        <w:t>Server Side</w:t>
      </w:r>
      <w:r w:rsidRPr="31A8D51A" w:rsidR="31A8D51A">
        <w:rPr>
          <w:rFonts w:ascii="Arial Black" w:hAnsi="Arial Black" w:cs="Arial Black"/>
        </w:rPr>
        <w:t>:</w:t>
      </w:r>
    </w:p>
    <w:p xmlns:wp14="http://schemas.microsoft.com/office/word/2010/wordml" w:rsidR="004109C4" w:rsidRDefault="004109C4" w14:paraId="0771BABA" wp14:textId="77777777">
      <w:pPr>
        <w:ind w:left="720"/>
        <w:rPr>
          <w:rFonts w:ascii="Arial Black" w:hAnsi="Arial Black" w:cs="Arial Black"/>
        </w:rPr>
      </w:pPr>
    </w:p>
    <w:p xmlns:wp14="http://schemas.microsoft.com/office/word/2010/wordml" w:rsidR="004109C4" w:rsidP="31A8D51A" w:rsidRDefault="004109C4" w14:paraId="395CA606" wp14:textId="77777777" wp14:noSpellErr="1">
      <w:pPr>
        <w:ind w:left="216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Operating System: Windows XP, 7, 8, 8.1,10.</w:t>
      </w:r>
    </w:p>
    <w:p xmlns:wp14="http://schemas.microsoft.com/office/word/2010/wordml" w:rsidR="004109C4" w:rsidP="31A8D51A" w:rsidRDefault="00E7582F" w14:paraId="1D140F17" wp14:textId="77777777" wp14:noSpellErr="1">
      <w:pPr>
        <w:ind w:left="216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Processor: Intel core i3 (5</w:t>
      </w:r>
      <w:r w:rsidRPr="31A8D51A" w:rsidR="31A8D51A">
        <w:rPr>
          <w:rFonts w:ascii="Arial" w:hAnsi="Arial" w:cs="Arial"/>
          <w:vertAlign w:val="superscript"/>
        </w:rPr>
        <w:t>th</w:t>
      </w:r>
      <w:r w:rsidRPr="31A8D51A" w:rsidR="31A8D51A">
        <w:rPr>
          <w:rFonts w:ascii="Arial" w:hAnsi="Arial" w:cs="Arial"/>
        </w:rPr>
        <w:t xml:space="preserve"> Gen.) 2.5</w:t>
      </w:r>
      <w:r w:rsidRPr="31A8D51A" w:rsidR="31A8D51A">
        <w:rPr>
          <w:rFonts w:ascii="Arial" w:hAnsi="Arial" w:cs="Arial"/>
        </w:rPr>
        <w:t xml:space="preserve"> GHz or higher.</w:t>
      </w:r>
    </w:p>
    <w:p xmlns:wp14="http://schemas.microsoft.com/office/word/2010/wordml" w:rsidR="004109C4" w:rsidP="31A8D51A" w:rsidRDefault="00E7582F" w14:paraId="5EE474F2" wp14:textId="77777777" wp14:noSpellErr="1">
      <w:pPr>
        <w:ind w:left="216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RAM: 4</w:t>
      </w:r>
      <w:r w:rsidRPr="31A8D51A" w:rsidR="31A8D51A">
        <w:rPr>
          <w:rFonts w:ascii="Arial" w:hAnsi="Arial" w:cs="Arial"/>
        </w:rPr>
        <w:t>GB or higher.</w:t>
      </w:r>
    </w:p>
    <w:p xmlns:wp14="http://schemas.microsoft.com/office/word/2010/wordml" w:rsidR="004109C4" w:rsidP="31A8D51A" w:rsidRDefault="004109C4" w14:paraId="6306C5A9" wp14:textId="77777777" wp14:noSpellErr="1">
      <w:pPr>
        <w:ind w:left="144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Hard-Disk: 100GB or more.</w:t>
      </w:r>
    </w:p>
    <w:p xmlns:wp14="http://schemas.microsoft.com/office/word/2010/wordml" w:rsidR="004109C4" w:rsidP="31A8D51A" w:rsidRDefault="004109C4" w14:paraId="367A0400" wp14:textId="77777777" wp14:noSpellErr="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31A8D51A">
        <w:rPr>
          <w:rFonts w:ascii="Arial" w:hAnsi="Arial" w:cs="Arial"/>
          <w:b w:val="1"/>
          <w:bCs w:val="1"/>
        </w:rPr>
        <w:t xml:space="preserve">Client Side: </w:t>
      </w:r>
    </w:p>
    <w:p xmlns:wp14="http://schemas.microsoft.com/office/word/2010/wordml" w:rsidR="004109C4" w:rsidRDefault="004109C4" w14:paraId="77E3B815" wp14:textId="77777777">
      <w:pPr>
        <w:ind w:left="1440" w:firstLine="720"/>
        <w:rPr>
          <w:rFonts w:ascii="Arial" w:hAnsi="Arial" w:cs="Arial"/>
        </w:rPr>
      </w:pPr>
    </w:p>
    <w:p xmlns:wp14="http://schemas.microsoft.com/office/word/2010/wordml" w:rsidR="004109C4" w:rsidP="31A8D51A" w:rsidRDefault="004109C4" w14:paraId="3C6965ED" wp14:textId="77777777" wp14:noSpellErr="1">
      <w:pPr>
        <w:ind w:left="216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Operating System: Windows XP, 7, 8, 8.1,10.</w:t>
      </w:r>
    </w:p>
    <w:p xmlns:wp14="http://schemas.microsoft.com/office/word/2010/wordml" w:rsidR="004109C4" w:rsidP="31A8D51A" w:rsidRDefault="004109C4" w14:paraId="3E7C4900" wp14:textId="77777777" wp14:noSpellErr="1">
      <w:pPr>
        <w:ind w:left="216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Processor: Pentium</w:t>
      </w:r>
      <w:r w:rsidRPr="31A8D51A" w:rsidR="31A8D51A">
        <w:rPr>
          <w:rFonts w:ascii="Arial" w:hAnsi="Arial" w:cs="Arial"/>
        </w:rPr>
        <w:t xml:space="preserve"> or any 2.5</w:t>
      </w:r>
      <w:r w:rsidRPr="31A8D51A" w:rsidR="31A8D51A">
        <w:rPr>
          <w:rFonts w:ascii="Arial" w:hAnsi="Arial" w:cs="Arial"/>
        </w:rPr>
        <w:t xml:space="preserve"> GHz or higher.</w:t>
      </w:r>
    </w:p>
    <w:p xmlns:wp14="http://schemas.microsoft.com/office/word/2010/wordml" w:rsidR="004109C4" w:rsidP="31A8D51A" w:rsidRDefault="004109C4" w14:paraId="1D6A18ED" wp14:textId="77777777" wp14:noSpellErr="1">
      <w:pPr>
        <w:ind w:left="216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RAM: 2GB or higher.</w:t>
      </w:r>
    </w:p>
    <w:p xmlns:wp14="http://schemas.microsoft.com/office/word/2010/wordml" w:rsidR="004109C4" w:rsidRDefault="004109C4" w14:paraId="6AE9C145" wp14:textId="77777777">
      <w:pPr>
        <w:ind w:left="1440" w:firstLine="720"/>
        <w:rPr>
          <w:rFonts w:ascii="Arial" w:hAnsi="Arial" w:cs="Arial"/>
        </w:rPr>
      </w:pPr>
    </w:p>
    <w:p xmlns:wp14="http://schemas.microsoft.com/office/word/2010/wordml" w:rsidR="004109C4" w:rsidRDefault="004109C4" w14:paraId="2A6B3057" wp14:textId="77777777">
      <w:pPr>
        <w:ind w:left="720"/>
        <w:rPr>
          <w:rFonts w:ascii="Arial" w:hAnsi="Arial" w:cs="Arial"/>
        </w:rPr>
      </w:pPr>
    </w:p>
    <w:p xmlns:wp14="http://schemas.microsoft.com/office/word/2010/wordml" w:rsidR="004109C4" w:rsidP="31A8D51A" w:rsidRDefault="004109C4" w14:paraId="5B07EE66" wp14:textId="77777777" wp14:noSpellErr="1">
      <w:pPr>
        <w:pStyle w:val="Heading2"/>
        <w:rPr>
          <w:rFonts w:ascii="Arial" w:hAnsi="Arial" w:cs="Arial"/>
        </w:rPr>
      </w:pPr>
      <w:bookmarkStart w:name="__RefHeading___Toc441230989" w:id="20"/>
      <w:bookmarkEnd w:id="20"/>
      <w:r w:rsidR="31A8D51A">
        <w:rPr/>
        <w:t>Software Interfaces</w:t>
      </w:r>
    </w:p>
    <w:p xmlns:wp14="http://schemas.microsoft.com/office/word/2010/wordml" w:rsidR="004109C4" w:rsidP="31A8D51A" w:rsidRDefault="004109C4" w14:paraId="24BE3708" wp14:textId="77777777" wp14:noSpellErr="1">
      <w:pPr>
        <w:ind w:firstLine="72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 xml:space="preserve">Client Side: </w:t>
      </w:r>
    </w:p>
    <w:p xmlns:wp14="http://schemas.microsoft.com/office/word/2010/wordml" w:rsidR="004109C4" w:rsidRDefault="004109C4" w14:paraId="279AD577" wp14:textId="77777777">
      <w:pPr>
        <w:ind w:left="720"/>
        <w:rPr>
          <w:rFonts w:ascii="Arial" w:hAnsi="Arial" w:cs="Arial"/>
        </w:rPr>
      </w:pPr>
    </w:p>
    <w:p xmlns:wp14="http://schemas.microsoft.com/office/word/2010/wordml" w:rsidR="004109C4" w:rsidP="31A8D51A" w:rsidRDefault="004109C4" w14:paraId="7006F76F" wp14:textId="77777777" wp14:noSpellErr="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HTML supported Web Browsers, Windows XP,7, 8, 8.1, 10 ,MAC OS, Linux (All Flavors).</w:t>
      </w:r>
    </w:p>
    <w:p xmlns:wp14="http://schemas.microsoft.com/office/word/2010/wordml" w:rsidR="004109C4" w:rsidRDefault="004109C4" w14:paraId="0BB995C7" wp14:textId="77777777">
      <w:pPr>
        <w:ind w:left="720"/>
        <w:rPr>
          <w:rFonts w:ascii="Arial" w:hAnsi="Arial" w:cs="Arial"/>
        </w:rPr>
      </w:pPr>
    </w:p>
    <w:p xmlns:wp14="http://schemas.microsoft.com/office/word/2010/wordml" w:rsidR="004109C4" w:rsidP="31A8D51A" w:rsidRDefault="004109C4" w14:paraId="318613B4" wp14:textId="77777777" wp14:noSpellErr="1">
      <w:pPr>
        <w:ind w:firstLine="72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 xml:space="preserve">Server Side: </w:t>
      </w:r>
    </w:p>
    <w:p xmlns:wp14="http://schemas.microsoft.com/office/word/2010/wordml" w:rsidR="004109C4" w:rsidRDefault="004109C4" w14:paraId="02FB3AFD" wp14:textId="77777777">
      <w:pPr>
        <w:ind w:left="720"/>
        <w:rPr>
          <w:rFonts w:ascii="Arial" w:hAnsi="Arial" w:cs="Arial"/>
        </w:rPr>
      </w:pPr>
    </w:p>
    <w:p xmlns:wp14="http://schemas.microsoft.com/office/word/2010/wordml" w:rsidR="004109C4" w:rsidRDefault="004109C4" w14:paraId="09F6AD5D" wp14:textId="77777777" wp14:noSpellErr="1">
      <w:pPr>
        <w:ind w:left="720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Windows XP, Vista, 2000, 7, 8, 8.1</w:t>
      </w:r>
      <w:r w:rsidR="009670E2">
        <w:rPr>
          <w:rFonts w:ascii="Arial" w:hAnsi="Arial" w:cs="Arial"/>
        </w:rPr>
        <w:t>,10</w:t>
      </w:r>
      <w:r>
        <w:rPr>
          <w:rFonts w:ascii="Arial" w:hAnsi="Arial" w:cs="Arial"/>
        </w:rPr>
        <w:t>, SQL Database.</w:t>
      </w:r>
    </w:p>
    <w:p xmlns:wp14="http://schemas.microsoft.com/office/word/2010/wordml" w:rsidR="004109C4" w:rsidP="31A8D51A" w:rsidRDefault="004109C4" w14:paraId="50C2504E" wp14:textId="77777777" wp14:noSpellErr="1">
      <w:pPr>
        <w:pStyle w:val="Heading2"/>
        <w:rPr>
          <w:rFonts w:ascii="Arial" w:hAnsi="Arial" w:cs="Arial"/>
        </w:rPr>
      </w:pPr>
      <w:bookmarkStart w:name="__RefHeading___Toc441230990" w:id="21"/>
      <w:bookmarkEnd w:id="21"/>
      <w:r w:rsidR="31A8D51A">
        <w:rPr/>
        <w:t>Communications Interfaces</w:t>
      </w:r>
    </w:p>
    <w:p xmlns:wp14="http://schemas.microsoft.com/office/word/2010/wordml" w:rsidR="004109C4" w:rsidP="31A8D51A" w:rsidRDefault="004109C4" w14:paraId="4B8A10D2" wp14:textId="77777777" wp14:noSpellErr="1">
      <w:pPr>
        <w:ind w:left="72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 xml:space="preserve">The </w:t>
      </w:r>
      <w:r w:rsidRPr="31A8D51A" w:rsidR="31A8D51A">
        <w:rPr>
          <w:rFonts w:ascii="Arial" w:hAnsi="Arial" w:cs="Arial"/>
        </w:rPr>
        <w:t xml:space="preserve">Online Job Portal </w:t>
      </w:r>
      <w:r w:rsidRPr="31A8D51A" w:rsidR="31A8D51A">
        <w:rPr>
          <w:rFonts w:ascii="Arial" w:hAnsi="Arial" w:cs="Arial"/>
        </w:rPr>
        <w:t>shall use the HTTP protocol for communication over the internet will be through TCP/IP protocol suite.</w:t>
      </w:r>
    </w:p>
    <w:p xmlns:wp14="http://schemas.microsoft.com/office/word/2010/wordml" w:rsidR="009670E2" w:rsidRDefault="009670E2" w14:paraId="6E051E1E" wp14:textId="77777777">
      <w:pPr>
        <w:ind w:left="720"/>
        <w:rPr>
          <w:rFonts w:ascii="Arial" w:hAnsi="Arial" w:cs="Arial"/>
        </w:rPr>
      </w:pPr>
    </w:p>
    <w:p xmlns:wp14="http://schemas.microsoft.com/office/word/2010/wordml" w:rsidR="009670E2" w:rsidRDefault="009670E2" w14:paraId="208513DD" wp14:textId="77777777">
      <w:pPr>
        <w:ind w:left="720"/>
        <w:rPr>
          <w:rFonts w:ascii="Arial" w:hAnsi="Arial" w:cs="Arial"/>
        </w:rPr>
      </w:pPr>
    </w:p>
    <w:p xmlns:wp14="http://schemas.microsoft.com/office/word/2010/wordml" w:rsidR="009670E2" w:rsidRDefault="009670E2" w14:paraId="5086BC6F" wp14:textId="77777777">
      <w:pPr>
        <w:ind w:left="720"/>
        <w:rPr>
          <w:rFonts w:ascii="Arial" w:hAnsi="Arial" w:cs="Arial"/>
        </w:rPr>
      </w:pPr>
    </w:p>
    <w:p xmlns:wp14="http://schemas.microsoft.com/office/word/2010/wordml" w:rsidR="009670E2" w:rsidRDefault="009670E2" w14:paraId="0D508100" wp14:textId="77777777">
      <w:pPr>
        <w:ind w:left="720"/>
        <w:rPr>
          <w:rFonts w:ascii="Arial" w:hAnsi="Arial" w:cs="Arial"/>
        </w:rPr>
      </w:pPr>
    </w:p>
    <w:p xmlns:wp14="http://schemas.microsoft.com/office/word/2010/wordml" w:rsidR="009670E2" w:rsidRDefault="009670E2" w14:paraId="1DD7ECCE" wp14:textId="77777777">
      <w:pPr>
        <w:ind w:left="720"/>
        <w:rPr>
          <w:rFonts w:ascii="Arial" w:hAnsi="Arial" w:cs="Arial"/>
        </w:rPr>
      </w:pPr>
    </w:p>
    <w:p xmlns:wp14="http://schemas.microsoft.com/office/word/2010/wordml" w:rsidR="009670E2" w:rsidRDefault="009670E2" w14:paraId="6158F613" wp14:textId="77777777">
      <w:pPr>
        <w:ind w:left="720"/>
      </w:pPr>
    </w:p>
    <w:p xmlns:wp14="http://schemas.microsoft.com/office/word/2010/wordml" w:rsidR="004109C4" w:rsidRDefault="004109C4" w14:paraId="2CBFBBF4" wp14:textId="77777777" wp14:noSpellErr="1">
      <w:pPr>
        <w:pStyle w:val="Heading1"/>
      </w:pPr>
      <w:bookmarkStart w:name="__RefHeading___Toc441230994" w:id="22"/>
      <w:bookmarkStart w:name="__RefHeading___Toc441230992" w:id="23"/>
      <w:bookmarkStart w:name="__RefHeading___Toc441230991" w:id="24"/>
      <w:bookmarkEnd w:id="22"/>
      <w:bookmarkEnd w:id="23"/>
      <w:bookmarkEnd w:id="24"/>
      <w:r w:rsidR="31A8D51A">
        <w:rPr/>
        <w:t>System Features</w:t>
      </w:r>
    </w:p>
    <w:p xmlns:wp14="http://schemas.microsoft.com/office/word/2010/wordml" w:rsidR="004109C4" w:rsidRDefault="004109C4" w14:paraId="06017249" wp14:textId="77777777"/>
    <w:p xmlns:wp14="http://schemas.microsoft.com/office/word/2010/wordml" w:rsidR="004109C4" w:rsidP="31A8D51A" w:rsidRDefault="00392757" w14:paraId="196A43A3" wp14:textId="77777777" wp14:noSpellErr="1">
      <w:pPr>
        <w:pStyle w:val="Heading2"/>
        <w:rPr>
          <w:rFonts w:ascii="Arial" w:hAnsi="Arial" w:cs="Arial"/>
        </w:rPr>
      </w:pPr>
      <w:r>
        <w:rPr/>
        <w:t>4.1</w:t>
      </w:r>
      <w:r>
        <w:tab/>
      </w:r>
      <w:r w:rsidR="004109C4">
        <w:rPr/>
        <w:t>System provides authentication facility to the user based on login-id and</w:t>
      </w:r>
      <w:r>
        <w:rPr/>
        <w:t xml:space="preserve">   </w:t>
      </w:r>
      <w:r w:rsidR="004109C4">
        <w:rPr/>
        <w:t xml:space="preserve">                 </w:t>
      </w:r>
      <w:r>
        <w:rPr/>
        <w:t xml:space="preserve">    </w:t>
      </w:r>
      <w:r w:rsidR="004109C4">
        <w:rPr/>
        <w:t>password.</w:t>
      </w:r>
    </w:p>
    <w:p xmlns:wp14="http://schemas.microsoft.com/office/word/2010/wordml" w:rsidR="004109C4" w:rsidP="31A8D51A" w:rsidRDefault="004109C4" w14:paraId="12FAC049" wp14:textId="77777777" wp14:noSpellErr="1">
      <w:pPr>
        <w:pStyle w:val="requirement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R1.1- System authenticates user based on login-id and password.</w:t>
      </w:r>
    </w:p>
    <w:p xmlns:wp14="http://schemas.microsoft.com/office/word/2010/wordml" w:rsidR="004109C4" w:rsidRDefault="004109C4" w14:paraId="0E254599" wp14:textId="77777777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="004109C4" w:rsidP="31A8D51A" w:rsidRDefault="009670E2" w14:paraId="1897FB10" wp14:textId="77777777" wp14:noSpellErr="1">
      <w:pPr>
        <w:pStyle w:val="requirement"/>
        <w:ind w:left="28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109C4">
        <w:rPr>
          <w:rFonts w:ascii="Arial" w:hAnsi="Arial" w:cs="Arial"/>
        </w:rPr>
        <w:t xml:space="preserve">R1.1.1- System provides interface through which user can </w:t>
      </w:r>
      <w:r>
        <w:rPr>
          <w:rFonts w:ascii="Arial" w:hAnsi="Arial" w:cs="Arial"/>
        </w:rPr>
        <w:t>enter username</w:t>
      </w:r>
      <w:r w:rsidR="004109C4">
        <w:rPr>
          <w:rFonts w:ascii="Arial" w:hAnsi="Arial" w:cs="Arial"/>
        </w:rPr>
        <w:t>&amp; password</w:t>
      </w:r>
      <w:r>
        <w:rPr>
          <w:rFonts w:ascii="Arial" w:hAnsi="Arial" w:cs="Arial"/>
        </w:rPr>
        <w:t xml:space="preserve"> and membership type</w:t>
      </w:r>
      <w:r w:rsidR="004109C4">
        <w:rPr>
          <w:rFonts w:ascii="Arial" w:hAnsi="Arial" w:cs="Arial"/>
        </w:rPr>
        <w:t>.</w:t>
      </w:r>
    </w:p>
    <w:p xmlns:wp14="http://schemas.microsoft.com/office/word/2010/wordml" w:rsidR="004109C4" w:rsidRDefault="004109C4" w14:paraId="26DA25CB" wp14:textId="77777777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="004109C4" w:rsidP="31A8D51A" w:rsidRDefault="009670E2" w14:paraId="3FBA9D99" wp14:textId="77777777" wp14:noSpellErr="1">
      <w:pPr>
        <w:pStyle w:val="requirement"/>
        <w:ind w:left="28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109C4">
        <w:rPr>
          <w:rFonts w:ascii="Arial" w:hAnsi="Arial" w:cs="Arial"/>
        </w:rPr>
        <w:t>R1.1.2- System sea</w:t>
      </w:r>
      <w:r>
        <w:rPr>
          <w:rFonts w:ascii="Arial" w:hAnsi="Arial" w:cs="Arial"/>
        </w:rPr>
        <w:t>rches username</w:t>
      </w:r>
      <w:r w:rsidR="004109C4">
        <w:rPr>
          <w:rFonts w:ascii="Arial" w:hAnsi="Arial" w:cs="Arial"/>
        </w:rPr>
        <w:t xml:space="preserve"> and password in database</w:t>
      </w:r>
      <w:r>
        <w:rPr>
          <w:rFonts w:ascii="Arial" w:hAnsi="Arial" w:cs="Arial"/>
        </w:rPr>
        <w:t xml:space="preserve"> according to its membership type</w:t>
      </w:r>
      <w:r w:rsidR="004109C4">
        <w:rPr>
          <w:rFonts w:ascii="Arial" w:hAnsi="Arial" w:cs="Arial"/>
        </w:rPr>
        <w:t>.</w:t>
      </w:r>
    </w:p>
    <w:p xmlns:wp14="http://schemas.microsoft.com/office/word/2010/wordml" w:rsidR="004109C4" w:rsidRDefault="004109C4" w14:paraId="12777EEB" wp14:textId="77777777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="004109C4" w:rsidP="31A8D51A" w:rsidRDefault="004109C4" w14:paraId="13577455" wp14:textId="77777777" wp14:noSpellErr="1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R1.1.3-System generates authentication status.</w:t>
      </w:r>
    </w:p>
    <w:p xmlns:wp14="http://schemas.microsoft.com/office/word/2010/wordml" w:rsidR="004109C4" w:rsidRDefault="004109C4" w14:paraId="77E59DD1" wp14:textId="77777777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xmlns:wp14="http://schemas.microsoft.com/office/word/2010/wordml" w:rsidR="004109C4" w:rsidP="31A8D51A" w:rsidRDefault="004109C4" w14:paraId="35EF9426" wp14:textId="77777777" wp14:noSpellErr="1">
      <w:pPr>
        <w:pStyle w:val="requirement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R1.2-System allows user to create new account.</w:t>
      </w:r>
    </w:p>
    <w:p xmlns:wp14="http://schemas.microsoft.com/office/word/2010/wordml" w:rsidR="004109C4" w:rsidRDefault="004109C4" w14:paraId="41F0ED8D" wp14:textId="77777777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="004109C4" w:rsidP="31A8D51A" w:rsidRDefault="004109C4" w14:paraId="3E5CE9CF" wp14:textId="77777777" wp14:noSpellErr="1">
      <w:pPr>
        <w:pStyle w:val="requirement"/>
        <w:ind w:left="2880" w:firstLine="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R1.2.1- System provides interface through which user can enter details</w:t>
      </w:r>
      <w:r w:rsidRPr="31A8D51A" w:rsidR="31A8D51A">
        <w:rPr>
          <w:rFonts w:ascii="Arial" w:hAnsi="Arial" w:cs="Arial"/>
        </w:rPr>
        <w:t xml:space="preserve"> like username, password, membership type and select security question and answer it</w:t>
      </w:r>
      <w:r w:rsidRPr="31A8D51A" w:rsidR="31A8D51A">
        <w:rPr>
          <w:rFonts w:ascii="Arial" w:hAnsi="Arial" w:cs="Arial"/>
        </w:rPr>
        <w:t>.</w:t>
      </w:r>
    </w:p>
    <w:p xmlns:wp14="http://schemas.microsoft.com/office/word/2010/wordml" w:rsidR="004109C4" w:rsidRDefault="004109C4" w14:paraId="286E4064" wp14:textId="77777777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="00F56433" w:rsidP="31A8D51A" w:rsidRDefault="00F56433" w14:paraId="017A94DB" wp14:textId="77777777" wp14:noSpellErr="1">
      <w:pPr>
        <w:pStyle w:val="requirement"/>
        <w:ind w:left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R1.2.2 </w:t>
      </w:r>
      <w:r w:rsidR="00134BF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System provides next registration interface based on its membership type.</w:t>
      </w:r>
    </w:p>
    <w:p xmlns:wp14="http://schemas.microsoft.com/office/word/2010/wordml" w:rsidR="00F56433" w:rsidRDefault="00F56433" w14:paraId="7EA34317" wp14:textId="77777777">
      <w:pPr>
        <w:pStyle w:val="requirement"/>
        <w:rPr>
          <w:rFonts w:ascii="Arial" w:hAnsi="Arial" w:cs="Arial"/>
        </w:rPr>
      </w:pPr>
    </w:p>
    <w:p xmlns:wp14="http://schemas.microsoft.com/office/word/2010/wordml" w:rsidR="00F56433" w:rsidP="31A8D51A" w:rsidRDefault="00F56433" w14:paraId="53AAFDCE" wp14:textId="77777777" wp14:noSpellErr="1">
      <w:pPr>
        <w:pStyle w:val="requirement"/>
        <w:ind w:left="3598" w:firstLine="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R1.2.</w:t>
      </w:r>
      <w:r w:rsidRPr="31A8D51A" w:rsidR="31A8D51A">
        <w:rPr>
          <w:rFonts w:ascii="Arial" w:hAnsi="Arial" w:cs="Arial"/>
        </w:rPr>
        <w:t xml:space="preserve">2.1 - If membership type is Company, then it will provide forms for its basic details like name, category, location etc.  </w:t>
      </w:r>
    </w:p>
    <w:p xmlns:wp14="http://schemas.microsoft.com/office/word/2010/wordml" w:rsidR="00134BF1" w:rsidP="00134BF1" w:rsidRDefault="00134BF1" w14:paraId="02A7EC11" wp14:textId="77777777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="00134BF1" w:rsidP="31A8D51A" w:rsidRDefault="00134BF1" w14:paraId="43F7C2A4" wp14:textId="77777777" wp14:noSpellErr="1">
      <w:pPr>
        <w:pStyle w:val="requirement"/>
        <w:ind w:left="3598" w:firstLine="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R1.2.2.2 – If membership type is Job seeker, then it will provide forms to fill its details like personal detail, work experience, skills, projects, etc.</w:t>
      </w:r>
    </w:p>
    <w:p xmlns:wp14="http://schemas.microsoft.com/office/word/2010/wordml" w:rsidR="00134BF1" w:rsidRDefault="00134BF1" w14:paraId="11F397D0" wp14:textId="77777777">
      <w:pPr>
        <w:pStyle w:val="requirement"/>
        <w:rPr>
          <w:rFonts w:ascii="Arial" w:hAnsi="Arial" w:cs="Arial"/>
        </w:rPr>
      </w:pPr>
    </w:p>
    <w:p xmlns:wp14="http://schemas.microsoft.com/office/word/2010/wordml" w:rsidR="00134BF1" w:rsidRDefault="00134BF1" w14:paraId="334CA1A9" wp14:textId="77777777">
      <w:pPr>
        <w:pStyle w:val="requirement"/>
        <w:rPr>
          <w:rFonts w:ascii="Arial" w:hAnsi="Arial" w:cs="Arial"/>
        </w:rPr>
      </w:pPr>
    </w:p>
    <w:p xmlns:wp14="http://schemas.microsoft.com/office/word/2010/wordml" w:rsidR="004109C4" w:rsidP="31A8D51A" w:rsidRDefault="00134BF1" w14:paraId="5B62F94D" wp14:textId="77777777" wp14:noSpellErr="1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R1.2.3 </w:t>
      </w:r>
      <w:r w:rsidR="004109C4">
        <w:rPr>
          <w:rFonts w:ascii="Arial" w:hAnsi="Arial" w:cs="Arial"/>
        </w:rPr>
        <w:t>-System stores user details in database.</w:t>
      </w:r>
    </w:p>
    <w:p xmlns:wp14="http://schemas.microsoft.com/office/word/2010/wordml" w:rsidR="004109C4" w:rsidRDefault="004109C4" w14:paraId="171B426E" wp14:textId="77777777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="004109C4" w:rsidP="31A8D51A" w:rsidRDefault="00134BF1" w14:paraId="531F7648" wp14:textId="77777777" wp14:noSpellErr="1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R1.2.4 </w:t>
      </w:r>
      <w:r w:rsidR="004109C4">
        <w:rPr>
          <w:rFonts w:ascii="Arial" w:hAnsi="Arial" w:cs="Arial"/>
        </w:rPr>
        <w:t>-System generates registration status.</w:t>
      </w:r>
    </w:p>
    <w:p xmlns:wp14="http://schemas.microsoft.com/office/word/2010/wordml" w:rsidR="004109C4" w:rsidRDefault="004109C4" w14:paraId="724511FD" wp14:textId="77777777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xmlns:wp14="http://schemas.microsoft.com/office/word/2010/wordml" w:rsidR="004109C4" w:rsidRDefault="004109C4" w14:paraId="0695BC95" wp14:textId="77777777" wp14:noSpellErr="1">
      <w:pPr>
        <w:pStyle w:val="requirement"/>
      </w:pPr>
      <w:r w:rsidRPr="31A8D51A" w:rsidR="31A8D51A">
        <w:rPr>
          <w:rFonts w:ascii="Arial" w:hAnsi="Arial" w:cs="Arial"/>
        </w:rPr>
        <w:t>R1.3-System allows user to regain a</w:t>
      </w:r>
      <w:r w:rsidRPr="31A8D51A" w:rsidR="31A8D51A">
        <w:rPr>
          <w:rFonts w:ascii="Arial" w:hAnsi="Arial" w:cs="Arial"/>
        </w:rPr>
        <w:t xml:space="preserve">ccount access on forgetting the                                     </w:t>
      </w:r>
      <w:r w:rsidRPr="31A8D51A" w:rsidR="31A8D51A">
        <w:rPr>
          <w:rFonts w:ascii="Arial" w:hAnsi="Arial" w:cs="Arial"/>
        </w:rPr>
        <w:t>password.</w:t>
      </w:r>
    </w:p>
    <w:p xmlns:wp14="http://schemas.microsoft.com/office/word/2010/wordml" w:rsidR="004109C4" w:rsidRDefault="004109C4" w14:paraId="3BE7A9E7" wp14:textId="77777777">
      <w:pPr>
        <w:pStyle w:val="requirement"/>
      </w:pPr>
      <w:r>
        <w:tab/>
      </w:r>
      <w:r>
        <w:tab/>
      </w:r>
    </w:p>
    <w:p xmlns:wp14="http://schemas.microsoft.com/office/word/2010/wordml" w:rsidR="004109C4" w:rsidP="31A8D51A" w:rsidRDefault="004109C4" w14:paraId="4B5787E7" wp14:textId="77777777" wp14:noSpellErr="1">
      <w:pPr>
        <w:pStyle w:val="requirement"/>
        <w:ind w:left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R1.3.1- System provides interface through which us</w:t>
      </w:r>
      <w:r w:rsidR="00F56433">
        <w:rPr>
          <w:rFonts w:ascii="Arial" w:hAnsi="Arial" w:cs="Arial"/>
        </w:rPr>
        <w:t>er can enter answer of security question</w:t>
      </w:r>
      <w:r>
        <w:rPr>
          <w:rFonts w:ascii="Arial" w:hAnsi="Arial" w:cs="Arial"/>
        </w:rPr>
        <w:t>.</w:t>
      </w:r>
    </w:p>
    <w:p xmlns:wp14="http://schemas.microsoft.com/office/word/2010/wordml" w:rsidR="004109C4" w:rsidRDefault="004109C4" w14:paraId="7C8EFB39" wp14:textId="77777777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="004109C4" w:rsidP="31A8D51A" w:rsidRDefault="004109C4" w14:paraId="0E5DB883" wp14:textId="77777777" wp14:noSpellErr="1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R1.3.2-System authenticate user by security questions.</w:t>
      </w:r>
    </w:p>
    <w:p xmlns:wp14="http://schemas.microsoft.com/office/word/2010/wordml" w:rsidR="004109C4" w:rsidRDefault="004109C4" w14:paraId="55B644A9" wp14:textId="77777777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="004109C4" w:rsidP="31A8D51A" w:rsidRDefault="00134BF1" w14:paraId="18A21732" wp14:textId="77777777" wp14:noSpellErr="1">
      <w:pPr>
        <w:pStyle w:val="requirement"/>
        <w:ind w:left="28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109C4">
        <w:rPr>
          <w:rFonts w:ascii="Arial" w:hAnsi="Arial" w:cs="Arial"/>
        </w:rPr>
        <w:t>R1.3.3- System provides interface through which user can enter new password.</w:t>
      </w:r>
    </w:p>
    <w:p xmlns:wp14="http://schemas.microsoft.com/office/word/2010/wordml" w:rsidR="004109C4" w:rsidRDefault="004109C4" w14:paraId="168AC202" wp14:textId="77777777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="004109C4" w:rsidP="31A8D51A" w:rsidRDefault="004109C4" w14:paraId="0FA9A9F9" wp14:textId="77777777" wp14:noSpellErr="1">
      <w:pPr>
        <w:pStyle w:val="requiremen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R1.3.4-System update password for user in database.</w:t>
      </w:r>
    </w:p>
    <w:p xmlns:wp14="http://schemas.microsoft.com/office/word/2010/wordml" w:rsidR="004109C4" w:rsidRDefault="004109C4" w14:paraId="387AD6B7" wp14:textId="77777777">
      <w:pPr>
        <w:pStyle w:val="requirement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="004109C4" w:rsidP="31A8D51A" w:rsidRDefault="00392757" w14:paraId="03FFD54A" wp14:noSpellErr="1" wp14:textId="56ECEBA2">
      <w:pPr>
        <w:pStyle w:val="Heading2"/>
        <w:rPr>
          <w:rFonts w:ascii="Arial" w:hAnsi="Arial" w:cs="Arial"/>
        </w:rPr>
      </w:pPr>
      <w:r>
        <w:rPr/>
        <w:t>4.2</w:t>
      </w:r>
      <w:r>
        <w:rPr/>
        <w:lastRenderedPageBreak/>
        <w:t xml:space="preserve">     </w:t>
      </w:r>
      <w:r>
        <w:tab/>
      </w:r>
      <w:r w:rsidR="00134BF1">
        <w:rPr/>
        <w:t>System recommends jobs to job seeker</w:t>
      </w:r>
      <w:r w:rsidR="004109C4">
        <w:rPr/>
        <w:t>.</w:t>
      </w:r>
    </w:p>
    <w:p xmlns:wp14="http://schemas.microsoft.com/office/word/2010/wordml" w:rsidR="00134BF1" w:rsidP="31A8D51A" w:rsidRDefault="004109C4" w14:paraId="57EF00FC" wp14:textId="77777777" wp14:noSpellErr="1">
      <w:pPr>
        <w:ind w:left="144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 xml:space="preserve">R2.1: </w:t>
      </w:r>
      <w:r w:rsidRPr="31A8D51A" w:rsidR="31A8D51A">
        <w:rPr>
          <w:rFonts w:ascii="Arial" w:hAnsi="Arial" w:cs="Arial"/>
        </w:rPr>
        <w:t>System compares job seeker’s profile and companies’ criteria for job and recommends jobs.</w:t>
      </w:r>
    </w:p>
    <w:p xmlns:wp14="http://schemas.microsoft.com/office/word/2010/wordml" w:rsidRPr="00134BF1" w:rsidR="00134BF1" w:rsidP="00134BF1" w:rsidRDefault="00134BF1" w14:paraId="1C45EABE" wp14:textId="77777777">
      <w:pPr>
        <w:ind w:left="1440"/>
        <w:rPr>
          <w:rFonts w:ascii="Arial" w:hAnsi="Arial" w:cs="Arial"/>
        </w:rPr>
      </w:pPr>
    </w:p>
    <w:p xmlns:wp14="http://schemas.microsoft.com/office/word/2010/wordml" w:rsidR="004109C4" w:rsidP="31A8D51A" w:rsidRDefault="004109C4" w14:paraId="426FF356" wp14:textId="77777777" wp14:noSpellErr="1">
      <w:pPr>
        <w:ind w:left="1440"/>
        <w:rPr>
          <w:rFonts w:ascii="Arial" w:hAnsi="Arial" w:cs="Arial"/>
          <w:b w:val="1"/>
          <w:bCs w:val="1"/>
        </w:rPr>
      </w:pPr>
      <w:r w:rsidRPr="31A8D51A" w:rsidR="31A8D51A">
        <w:rPr>
          <w:rFonts w:ascii="Arial" w:hAnsi="Arial" w:cs="Arial"/>
          <w:b w:val="1"/>
          <w:bCs w:val="1"/>
        </w:rPr>
        <w:t>Input</w:t>
      </w:r>
      <w:r w:rsidRPr="31A8D51A" w:rsidR="31A8D51A">
        <w:rPr>
          <w:rFonts w:ascii="Arial" w:hAnsi="Arial" w:cs="Arial"/>
        </w:rPr>
        <w:t>: job seeker’s age, experience, location</w:t>
      </w:r>
      <w:r w:rsidRPr="31A8D51A" w:rsidR="31A8D51A">
        <w:rPr>
          <w:rFonts w:ascii="Arial" w:hAnsi="Arial" w:cs="Arial"/>
        </w:rPr>
        <w:t>, field of work and job criteria</w:t>
      </w:r>
    </w:p>
    <w:p xmlns:wp14="http://schemas.microsoft.com/office/word/2010/wordml" w:rsidR="004109C4" w:rsidRDefault="004109C4" w14:paraId="7DE4113C" wp14:textId="77777777">
      <w:pPr>
        <w:ind w:left="1440"/>
        <w:rPr>
          <w:rFonts w:ascii="Arial" w:hAnsi="Arial" w:cs="Arial"/>
        </w:rPr>
      </w:pPr>
    </w:p>
    <w:p xmlns:wp14="http://schemas.microsoft.com/office/word/2010/wordml" w:rsidR="004109C4" w:rsidP="31A8D51A" w:rsidRDefault="00C9073A" w14:paraId="67E037DD" wp14:textId="77777777" wp14:noSpellErr="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109C4">
        <w:rPr>
          <w:rFonts w:ascii="Arial" w:hAnsi="Arial" w:cs="Arial"/>
        </w:rPr>
        <w:tab/>
      </w:r>
      <w:r w:rsidRPr="31A8D51A" w:rsidR="004109C4">
        <w:rPr>
          <w:rFonts w:ascii="Arial" w:hAnsi="Arial" w:cs="Arial"/>
          <w:b w:val="1"/>
          <w:bCs w:val="1"/>
        </w:rPr>
        <w:t>Output</w:t>
      </w:r>
      <w:r w:rsidR="004109C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Best suitable jobs</w:t>
      </w:r>
    </w:p>
    <w:p xmlns:wp14="http://schemas.microsoft.com/office/word/2010/wordml" w:rsidR="00200DF6" w:rsidP="00C9073A" w:rsidRDefault="00200DF6" w14:paraId="5D8F7884" wp14:textId="77777777">
      <w:pPr>
        <w:rPr>
          <w:rFonts w:ascii="Arial" w:hAnsi="Arial" w:cs="Arial"/>
        </w:rPr>
      </w:pPr>
    </w:p>
    <w:p xmlns:wp14="http://schemas.microsoft.com/office/word/2010/wordml" w:rsidR="00200DF6" w:rsidP="00C9073A" w:rsidRDefault="00200DF6" w14:paraId="78622171" wp14:textId="77777777">
      <w:pPr>
        <w:rPr>
          <w:rFonts w:ascii="Arial" w:hAnsi="Arial" w:cs="Arial"/>
        </w:rPr>
      </w:pPr>
    </w:p>
    <w:p xmlns:wp14="http://schemas.microsoft.com/office/word/2010/wordml" w:rsidR="004109C4" w:rsidRDefault="004109C4" w14:paraId="39A075E2" wp14:textId="77777777">
      <w:pPr>
        <w:ind w:left="1440"/>
        <w:rPr>
          <w:rFonts w:ascii="Arial" w:hAnsi="Arial" w:cs="Arial"/>
        </w:rPr>
      </w:pPr>
    </w:p>
    <w:p xmlns:wp14="http://schemas.microsoft.com/office/word/2010/wordml" w:rsidRPr="00392757" w:rsidR="004109C4" w:rsidP="31A8D51A" w:rsidRDefault="00392757" w14:paraId="4D0BA6D6" wp14:noSpellErr="1" wp14:textId="7566C15E">
      <w:pPr>
        <w:pStyle w:val="Normal"/>
        <w:ind w:left="0"/>
        <w:rPr>
          <w:rFonts w:ascii="Arial" w:hAnsi="Arial" w:cs="Arial"/>
          <w:b w:val="1"/>
          <w:bCs w:val="1"/>
        </w:rPr>
      </w:pPr>
      <w:r w:rsidRPr="31A8D51A" w:rsidR="31A8D51A">
        <w:rPr>
          <w:rFonts w:ascii="Arial" w:hAnsi="Arial" w:cs="Arial"/>
          <w:b w:val="1"/>
          <w:bCs w:val="1"/>
        </w:rPr>
        <w:t>4.3</w:t>
      </w:r>
      <w:r w:rsidRPr="31A8D51A" w:rsidR="31A8D51A">
        <w:rPr>
          <w:rFonts w:ascii="Arial" w:hAnsi="Arial" w:cs="Arial"/>
          <w:b w:val="1"/>
          <w:bCs w:val="1"/>
        </w:rPr>
        <w:t xml:space="preserve">      </w:t>
      </w:r>
      <w:r w:rsidRPr="31A8D51A" w:rsidR="31A8D51A">
        <w:rPr>
          <w:rFonts w:ascii="Arial" w:hAnsi="Arial" w:cs="Arial"/>
          <w:b w:val="1"/>
          <w:bCs w:val="1"/>
        </w:rPr>
        <w:t>System provides facility to</w:t>
      </w:r>
      <w:r w:rsidRPr="31A8D51A" w:rsidR="31A8D51A">
        <w:rPr>
          <w:rFonts w:ascii="Arial" w:hAnsi="Arial" w:cs="Arial"/>
          <w:b w:val="1"/>
          <w:bCs w:val="1"/>
        </w:rPr>
        <w:t xml:space="preserve"> search </w:t>
      </w:r>
      <w:r w:rsidRPr="31A8D51A" w:rsidR="31A8D51A">
        <w:rPr>
          <w:rFonts w:ascii="Arial" w:hAnsi="Arial" w:cs="Arial"/>
          <w:b w:val="1"/>
          <w:bCs w:val="1"/>
        </w:rPr>
        <w:t>job seeker</w:t>
      </w:r>
      <w:r w:rsidRPr="31A8D51A" w:rsidR="31A8D51A">
        <w:rPr>
          <w:rFonts w:ascii="Arial" w:hAnsi="Arial" w:cs="Arial"/>
          <w:b w:val="1"/>
          <w:bCs w:val="1"/>
        </w:rPr>
        <w:t xml:space="preserve"> and company</w:t>
      </w:r>
      <w:r w:rsidRPr="31A8D51A" w:rsidR="31A8D51A">
        <w:rPr>
          <w:rFonts w:ascii="Arial" w:hAnsi="Arial" w:cs="Arial"/>
          <w:b w:val="1"/>
          <w:bCs w:val="1"/>
        </w:rPr>
        <w:t xml:space="preserve"> to search companies, jobs and other job seekers.</w:t>
      </w:r>
    </w:p>
    <w:p xmlns:wp14="http://schemas.microsoft.com/office/word/2010/wordml" w:rsidR="004109C4" w:rsidRDefault="004109C4" w14:paraId="4805BFCF" wp14:textId="77777777">
      <w:pPr>
        <w:rPr>
          <w:rFonts w:ascii="Arial" w:hAnsi="Arial" w:cs="Arial"/>
          <w:b/>
        </w:rPr>
      </w:pPr>
    </w:p>
    <w:p xmlns:wp14="http://schemas.microsoft.com/office/word/2010/wordml" w:rsidR="004109C4" w:rsidP="31A8D51A" w:rsidRDefault="004109C4" w14:paraId="1265667F" wp14:textId="77777777" wp14:noSpellErr="1">
      <w:pPr>
        <w:ind w:left="720" w:firstLine="720"/>
        <w:rPr>
          <w:rFonts w:ascii="Arial" w:hAnsi="Arial" w:cs="Arial"/>
          <w:b w:val="1"/>
          <w:bCs w:val="1"/>
        </w:rPr>
      </w:pPr>
      <w:r w:rsidRPr="31A8D51A" w:rsidR="31A8D51A">
        <w:rPr>
          <w:rFonts w:ascii="Arial" w:hAnsi="Arial" w:cs="Arial"/>
          <w:b w:val="1"/>
          <w:bCs w:val="1"/>
        </w:rPr>
        <w:t>Input:</w:t>
      </w:r>
      <w:r w:rsidRPr="31A8D51A" w:rsidR="31A8D51A">
        <w:rPr>
          <w:rFonts w:ascii="Arial" w:hAnsi="Arial" w:cs="Arial"/>
        </w:rPr>
        <w:t xml:space="preserve"> string of search</w:t>
      </w:r>
      <w:r w:rsidRPr="31A8D51A" w:rsidR="31A8D51A">
        <w:rPr>
          <w:rFonts w:ascii="Arial" w:hAnsi="Arial" w:cs="Arial"/>
        </w:rPr>
        <w:t>.</w:t>
      </w:r>
    </w:p>
    <w:p xmlns:wp14="http://schemas.microsoft.com/office/word/2010/wordml" w:rsidR="00200DF6" w:rsidP="00C9073A" w:rsidRDefault="00200DF6" w14:paraId="231BD06E" wp14:textId="77777777">
      <w:pPr>
        <w:ind w:left="1440"/>
        <w:rPr>
          <w:rFonts w:ascii="Arial" w:hAnsi="Arial" w:cs="Arial"/>
          <w:b/>
        </w:rPr>
      </w:pPr>
    </w:p>
    <w:p xmlns:wp14="http://schemas.microsoft.com/office/word/2010/wordml" w:rsidR="004109C4" w:rsidP="31A8D51A" w:rsidRDefault="004109C4" w14:paraId="6C8A8943" wp14:textId="77777777" wp14:noSpellErr="1">
      <w:pPr>
        <w:ind w:left="144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 xml:space="preserve">Output: </w:t>
      </w:r>
      <w:r w:rsidRPr="31A8D51A" w:rsidR="31A8D51A">
        <w:rPr>
          <w:rFonts w:ascii="Arial" w:hAnsi="Arial" w:cs="Arial"/>
        </w:rPr>
        <w:t>matched jobs, companies and job seekers.</w:t>
      </w:r>
    </w:p>
    <w:p xmlns:wp14="http://schemas.microsoft.com/office/word/2010/wordml" w:rsidR="004109C4" w:rsidRDefault="004109C4" w14:paraId="21E1D0C5" wp14:textId="77777777">
      <w:pPr>
        <w:ind w:left="1440"/>
        <w:rPr>
          <w:rFonts w:ascii="Arial" w:hAnsi="Arial" w:cs="Arial"/>
        </w:rPr>
      </w:pPr>
    </w:p>
    <w:p xmlns:wp14="http://schemas.microsoft.com/office/word/2010/wordml" w:rsidR="00C9073A" w:rsidP="31A8D51A" w:rsidRDefault="00C9073A" w14:paraId="7CDBBEA0" wp14:textId="77777777" wp14:noSpellErr="1">
      <w:pPr>
        <w:ind w:left="144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>Desc</w:t>
      </w:r>
      <w:r w:rsidRPr="31A8D51A" w:rsidR="31A8D51A">
        <w:rPr>
          <w:rFonts w:ascii="Arial" w:hAnsi="Arial" w:cs="Arial"/>
          <w:b w:val="1"/>
          <w:bCs w:val="1"/>
        </w:rPr>
        <w:t>ription</w:t>
      </w:r>
      <w:r w:rsidRPr="31A8D51A" w:rsidR="31A8D51A">
        <w:rPr>
          <w:rFonts w:ascii="Arial" w:hAnsi="Arial" w:cs="Arial"/>
          <w:b w:val="1"/>
          <w:bCs w:val="1"/>
        </w:rPr>
        <w:t xml:space="preserve"> :</w:t>
      </w:r>
      <w:r w:rsidRPr="31A8D51A" w:rsidR="31A8D51A">
        <w:rPr>
          <w:rFonts w:ascii="Arial" w:hAnsi="Arial" w:cs="Arial"/>
        </w:rPr>
        <w:t xml:space="preserve">  System search </w:t>
      </w:r>
      <w:r w:rsidRPr="31A8D51A" w:rsidR="31A8D51A">
        <w:rPr>
          <w:rFonts w:ascii="Arial" w:hAnsi="Arial" w:cs="Arial"/>
        </w:rPr>
        <w:t>string into database of company by its name, jobs by its designation and job seekers by its name.</w:t>
      </w:r>
    </w:p>
    <w:p xmlns:wp14="http://schemas.microsoft.com/office/word/2010/wordml" w:rsidR="00200DF6" w:rsidP="00200DF6" w:rsidRDefault="00200DF6" w14:paraId="0AA894EF" wp14:textId="77777777">
      <w:pPr>
        <w:ind w:left="1440"/>
        <w:rPr>
          <w:rFonts w:ascii="Arial" w:hAnsi="Arial" w:cs="Arial"/>
        </w:rPr>
      </w:pPr>
    </w:p>
    <w:p xmlns:wp14="http://schemas.microsoft.com/office/word/2010/wordml" w:rsidR="00200DF6" w:rsidP="00200DF6" w:rsidRDefault="00200DF6" w14:paraId="59E02A29" wp14:textId="77777777">
      <w:pPr>
        <w:ind w:left="1440"/>
        <w:rPr>
          <w:rFonts w:ascii="Arial" w:hAnsi="Arial" w:cs="Arial"/>
        </w:rPr>
      </w:pPr>
    </w:p>
    <w:p xmlns:wp14="http://schemas.microsoft.com/office/word/2010/wordml" w:rsidR="00290214" w:rsidRDefault="00290214" w14:paraId="4F655E43" wp14:textId="77777777">
      <w:pPr>
        <w:ind w:left="1440"/>
        <w:rPr>
          <w:rFonts w:ascii="Arial" w:hAnsi="Arial" w:cs="Arial"/>
        </w:rPr>
      </w:pPr>
    </w:p>
    <w:p xmlns:wp14="http://schemas.microsoft.com/office/word/2010/wordml" w:rsidR="004109C4" w:rsidP="31A8D51A" w:rsidRDefault="00392757" w14:paraId="79731A4A" wp14:textId="77777777" wp14:noSpellErr="1">
      <w:pPr>
        <w:rPr>
          <w:rFonts w:ascii="Arial" w:hAnsi="Arial" w:cs="Arial"/>
          <w:b w:val="1"/>
          <w:bCs w:val="1"/>
        </w:rPr>
      </w:pPr>
      <w:r w:rsidRPr="31A8D51A" w:rsidR="31A8D51A">
        <w:rPr>
          <w:rFonts w:ascii="Arial" w:hAnsi="Arial" w:cs="Arial"/>
          <w:b w:val="1"/>
          <w:bCs w:val="1"/>
        </w:rPr>
        <w:t xml:space="preserve">4.4       </w:t>
      </w:r>
      <w:r w:rsidRPr="31A8D51A" w:rsidR="31A8D51A">
        <w:rPr>
          <w:rFonts w:ascii="Arial" w:hAnsi="Arial" w:cs="Arial"/>
          <w:b w:val="1"/>
          <w:bCs w:val="1"/>
        </w:rPr>
        <w:t>Sys</w:t>
      </w:r>
      <w:r w:rsidRPr="31A8D51A" w:rsidR="31A8D51A">
        <w:rPr>
          <w:rFonts w:ascii="Arial" w:hAnsi="Arial" w:cs="Arial"/>
          <w:b w:val="1"/>
          <w:bCs w:val="1"/>
        </w:rPr>
        <w:t>tem shows notification of connection request &amp; acceptance, approved jobs</w:t>
      </w:r>
      <w:r w:rsidRPr="31A8D51A" w:rsidR="31A8D51A">
        <w:rPr>
          <w:rFonts w:ascii="Arial" w:hAnsi="Arial" w:cs="Arial"/>
          <w:b w:val="1"/>
          <w:bCs w:val="1"/>
        </w:rPr>
        <w:t>.</w:t>
      </w:r>
    </w:p>
    <w:p xmlns:wp14="http://schemas.microsoft.com/office/word/2010/wordml" w:rsidR="004109C4" w:rsidRDefault="004109C4" w14:paraId="2A9E78FB" wp14:textId="77777777">
      <w:pPr>
        <w:ind w:left="1440"/>
        <w:rPr>
          <w:rFonts w:ascii="Arial" w:hAnsi="Arial" w:cs="Arial"/>
          <w:b/>
        </w:rPr>
      </w:pPr>
    </w:p>
    <w:p xmlns:wp14="http://schemas.microsoft.com/office/word/2010/wordml" w:rsidR="004109C4" w:rsidP="31A8D51A" w:rsidRDefault="004109C4" w14:paraId="024F0135" wp14:textId="77777777" wp14:noSpellErr="1">
      <w:pPr>
        <w:ind w:left="720" w:firstLine="720"/>
        <w:rPr>
          <w:rFonts w:ascii="Arial" w:hAnsi="Arial" w:cs="Arial"/>
          <w:b w:val="1"/>
          <w:bCs w:val="1"/>
        </w:rPr>
      </w:pPr>
      <w:r w:rsidRPr="31A8D51A" w:rsidR="31A8D51A">
        <w:rPr>
          <w:rFonts w:ascii="Arial" w:hAnsi="Arial" w:cs="Arial"/>
          <w:b w:val="1"/>
          <w:bCs w:val="1"/>
        </w:rPr>
        <w:t xml:space="preserve">Input: </w:t>
      </w:r>
      <w:r w:rsidRPr="31A8D51A" w:rsidR="31A8D51A">
        <w:rPr>
          <w:rFonts w:ascii="Arial" w:hAnsi="Arial" w:cs="Arial"/>
        </w:rPr>
        <w:t>Approved Jobs, Connection Requests &amp; Acceptance</w:t>
      </w:r>
    </w:p>
    <w:p xmlns:wp14="http://schemas.microsoft.com/office/word/2010/wordml" w:rsidR="004109C4" w:rsidRDefault="004109C4" w14:paraId="3FDB4A00" wp14:textId="77777777">
      <w:pPr>
        <w:ind w:left="2160"/>
        <w:rPr>
          <w:rFonts w:ascii="Arial" w:hAnsi="Arial" w:cs="Arial"/>
          <w:b/>
        </w:rPr>
      </w:pPr>
    </w:p>
    <w:p xmlns:wp14="http://schemas.microsoft.com/office/word/2010/wordml" w:rsidR="004109C4" w:rsidP="31A8D51A" w:rsidRDefault="004109C4" w14:paraId="1BE0339B" wp14:textId="77777777" wp14:noSpellErr="1">
      <w:pPr>
        <w:ind w:left="720" w:firstLine="720"/>
        <w:rPr>
          <w:rFonts w:ascii="Arial" w:hAnsi="Arial" w:eastAsia="Arial" w:cs="Arial"/>
          <w:b w:val="1"/>
          <w:bCs w:val="1"/>
        </w:rPr>
      </w:pPr>
      <w:r w:rsidRPr="31A8D51A" w:rsidR="31A8D51A">
        <w:rPr>
          <w:rFonts w:ascii="Arial" w:hAnsi="Arial" w:cs="Arial"/>
          <w:b w:val="1"/>
          <w:bCs w:val="1"/>
        </w:rPr>
        <w:t xml:space="preserve">Output: </w:t>
      </w:r>
      <w:r w:rsidRPr="31A8D51A" w:rsidR="31A8D51A">
        <w:rPr>
          <w:rFonts w:ascii="Arial" w:hAnsi="Arial" w:cs="Arial"/>
        </w:rPr>
        <w:t>Display notification.</w:t>
      </w:r>
    </w:p>
    <w:p xmlns:wp14="http://schemas.microsoft.com/office/word/2010/wordml" w:rsidR="00200DF6" w:rsidP="00200DF6" w:rsidRDefault="00200DF6" w14:paraId="12023E7B" wp14:textId="77777777">
      <w:pPr>
        <w:ind w:left="216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xmlns:wp14="http://schemas.microsoft.com/office/word/2010/wordml" w:rsidRPr="00200DF6" w:rsidR="004109C4" w:rsidP="31A8D51A" w:rsidRDefault="00290214" w14:paraId="6AF27BE3" wp14:textId="77777777" wp14:noSpellErr="1">
      <w:pPr>
        <w:ind w:left="1440"/>
        <w:rPr>
          <w:rFonts w:ascii="Arial" w:hAnsi="Arial" w:cs="Arial"/>
          <w:b w:val="1"/>
          <w:bCs w:val="1"/>
        </w:rPr>
      </w:pPr>
      <w:r w:rsidRPr="31A8D51A" w:rsidR="31A8D51A">
        <w:rPr>
          <w:rFonts w:ascii="Arial" w:hAnsi="Arial" w:cs="Arial"/>
          <w:b w:val="1"/>
          <w:bCs w:val="1"/>
        </w:rPr>
        <w:t>Desc</w:t>
      </w:r>
      <w:r w:rsidRPr="31A8D51A" w:rsidR="31A8D51A">
        <w:rPr>
          <w:rFonts w:ascii="Arial" w:hAnsi="Arial" w:cs="Arial"/>
          <w:b w:val="1"/>
          <w:bCs w:val="1"/>
        </w:rPr>
        <w:t>ription</w:t>
      </w:r>
      <w:r w:rsidRPr="31A8D51A" w:rsidR="31A8D51A">
        <w:rPr>
          <w:rFonts w:ascii="Arial" w:hAnsi="Arial" w:cs="Arial"/>
          <w:b w:val="1"/>
          <w:bCs w:val="1"/>
        </w:rPr>
        <w:t xml:space="preserve"> :</w:t>
      </w:r>
      <w:r w:rsidRPr="31A8D51A" w:rsidR="31A8D51A">
        <w:rPr>
          <w:rFonts w:ascii="Arial" w:hAnsi="Arial" w:cs="Arial"/>
        </w:rPr>
        <w:t xml:space="preserve"> System will automatically generates notification whenever company select aspirant, new connection request come or someone accept ones connection request.</w:t>
      </w:r>
    </w:p>
    <w:p xmlns:wp14="http://schemas.microsoft.com/office/word/2010/wordml" w:rsidR="00290214" w:rsidP="00290214" w:rsidRDefault="00290214" w14:paraId="746315B1" wp14:textId="77777777">
      <w:pPr>
        <w:ind w:left="2880"/>
        <w:rPr>
          <w:rFonts w:ascii="Arial" w:hAnsi="Arial" w:cs="Arial"/>
          <w:b/>
        </w:rPr>
      </w:pPr>
    </w:p>
    <w:p xmlns:wp14="http://schemas.microsoft.com/office/word/2010/wordml" w:rsidR="004109C4" w:rsidP="31A8D51A" w:rsidRDefault="004109C4" w14:paraId="15E883B1" wp14:textId="77777777" wp14:noSpellErr="1">
      <w:pPr>
        <w:ind w:left="720" w:hanging="720"/>
        <w:rPr>
          <w:rFonts w:ascii="Arial" w:hAnsi="Arial" w:cs="Arial"/>
          <w:b w:val="1"/>
          <w:bCs w:val="1"/>
        </w:rPr>
      </w:pPr>
      <w:r w:rsidRPr="31A8D51A">
        <w:rPr>
          <w:rFonts w:ascii="Arial" w:hAnsi="Arial" w:cs="Arial"/>
          <w:b w:val="1"/>
          <w:bCs w:val="1"/>
        </w:rPr>
        <w:t>4</w:t>
      </w:r>
      <w:r w:rsidRPr="31A8D51A" w:rsidR="00865C9A">
        <w:rPr>
          <w:rFonts w:ascii="Arial" w:hAnsi="Arial" w:cs="Arial"/>
          <w:b w:val="1"/>
          <w:bCs w:val="1"/>
        </w:rPr>
        <w:t>.5</w:t>
      </w:r>
      <w:r w:rsidR="00865C9A">
        <w:rPr>
          <w:rFonts w:ascii="Arial" w:hAnsi="Arial" w:cs="Arial"/>
          <w:b/>
        </w:rPr>
        <w:tab/>
      </w:r>
      <w:r w:rsidRPr="31A8D51A" w:rsidR="00865C9A">
        <w:rPr>
          <w:rFonts w:ascii="Arial" w:hAnsi="Arial" w:cs="Arial"/>
          <w:b w:val="1"/>
          <w:bCs w:val="1"/>
        </w:rPr>
        <w:t>System provides facility to see job details, which has been searched, recommended or referred and apply or save job.</w:t>
      </w:r>
    </w:p>
    <w:p xmlns:wp14="http://schemas.microsoft.com/office/word/2010/wordml" w:rsidR="004109C4" w:rsidRDefault="004109C4" w14:paraId="04F9BBD2" wp14:textId="77777777">
      <w:pPr>
        <w:ind w:left="2160"/>
        <w:rPr>
          <w:rFonts w:ascii="Arial" w:hAnsi="Arial" w:cs="Arial"/>
          <w:b/>
        </w:rPr>
      </w:pPr>
    </w:p>
    <w:p xmlns:wp14="http://schemas.microsoft.com/office/word/2010/wordml" w:rsidR="004109C4" w:rsidP="31A8D51A" w:rsidRDefault="004109C4" w14:paraId="222F5928" wp14:textId="77777777" wp14:noSpellErr="1">
      <w:pPr>
        <w:ind w:left="720" w:firstLine="720"/>
        <w:rPr>
          <w:rFonts w:ascii="Arial" w:hAnsi="Arial" w:cs="Arial"/>
          <w:b w:val="1"/>
          <w:bCs w:val="1"/>
        </w:rPr>
      </w:pPr>
      <w:r w:rsidRPr="31A8D51A" w:rsidR="31A8D51A">
        <w:rPr>
          <w:rFonts w:ascii="Arial" w:hAnsi="Arial" w:cs="Arial"/>
          <w:b w:val="1"/>
          <w:bCs w:val="1"/>
        </w:rPr>
        <w:t xml:space="preserve">Input: </w:t>
      </w:r>
      <w:r w:rsidRPr="31A8D51A" w:rsidR="31A8D51A">
        <w:rPr>
          <w:rFonts w:ascii="Arial" w:hAnsi="Arial" w:cs="Arial"/>
        </w:rPr>
        <w:t>J</w:t>
      </w:r>
      <w:r w:rsidRPr="31A8D51A" w:rsidR="31A8D51A">
        <w:rPr>
          <w:rFonts w:ascii="Arial" w:hAnsi="Arial" w:cs="Arial"/>
        </w:rPr>
        <w:t>ob</w:t>
      </w:r>
    </w:p>
    <w:p xmlns:wp14="http://schemas.microsoft.com/office/word/2010/wordml" w:rsidR="004109C4" w:rsidRDefault="004109C4" w14:paraId="1D4D7CF4" wp14:textId="77777777">
      <w:pPr>
        <w:ind w:left="2160" w:firstLine="720"/>
        <w:rPr>
          <w:rFonts w:ascii="Arial" w:hAnsi="Arial" w:cs="Arial"/>
          <w:b/>
        </w:rPr>
      </w:pPr>
    </w:p>
    <w:p xmlns:wp14="http://schemas.microsoft.com/office/word/2010/wordml" w:rsidR="004109C4" w:rsidP="31A8D51A" w:rsidRDefault="004109C4" w14:paraId="2B662B8B" wp14:textId="77777777" wp14:noSpellErr="1">
      <w:pPr>
        <w:ind w:left="720" w:firstLine="720"/>
        <w:rPr>
          <w:rFonts w:ascii="Arial" w:hAnsi="Arial" w:cs="Arial"/>
          <w:b w:val="1"/>
          <w:bCs w:val="1"/>
        </w:rPr>
      </w:pPr>
      <w:r w:rsidRPr="31A8D51A" w:rsidR="31A8D51A">
        <w:rPr>
          <w:rFonts w:ascii="Arial" w:hAnsi="Arial" w:cs="Arial"/>
          <w:b w:val="1"/>
          <w:bCs w:val="1"/>
        </w:rPr>
        <w:t xml:space="preserve">Output: </w:t>
      </w:r>
      <w:r w:rsidRPr="31A8D51A" w:rsidR="31A8D51A">
        <w:rPr>
          <w:rFonts w:ascii="Arial" w:hAnsi="Arial" w:cs="Arial"/>
        </w:rPr>
        <w:t>Action like apply or save job.</w:t>
      </w:r>
    </w:p>
    <w:p xmlns:wp14="http://schemas.microsoft.com/office/word/2010/wordml" w:rsidR="004109C4" w:rsidRDefault="004109C4" w14:paraId="2EB33FD6" wp14:textId="77777777">
      <w:pPr>
        <w:ind w:left="2160"/>
        <w:rPr>
          <w:rFonts w:ascii="Arial" w:hAnsi="Arial" w:cs="Arial"/>
          <w:b/>
        </w:rPr>
      </w:pPr>
    </w:p>
    <w:p xmlns:wp14="http://schemas.microsoft.com/office/word/2010/wordml" w:rsidR="004109C4" w:rsidRDefault="004109C4" w14:paraId="6FF369AC" wp14:textId="77777777">
      <w:pPr>
        <w:ind w:left="216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</w:p>
    <w:p xmlns:wp14="http://schemas.microsoft.com/office/word/2010/wordml" w:rsidR="004109C4" w:rsidP="31A8D51A" w:rsidRDefault="00865C9A" w14:paraId="7D7ABF90" wp14:textId="77777777" wp14:noSpellErr="1">
      <w:pPr>
        <w:ind w:left="720" w:firstLine="720"/>
        <w:rPr>
          <w:rFonts w:ascii="Arial" w:hAnsi="Arial" w:cs="Arial"/>
          <w:b w:val="1"/>
          <w:bCs w:val="1"/>
        </w:rPr>
      </w:pPr>
      <w:r w:rsidRPr="31A8D51A" w:rsidR="31A8D51A">
        <w:rPr>
          <w:rFonts w:ascii="Arial" w:hAnsi="Arial" w:cs="Arial"/>
        </w:rPr>
        <w:t xml:space="preserve">R5.1 </w:t>
      </w:r>
      <w:r w:rsidRPr="31A8D51A" w:rsidR="31A8D51A">
        <w:rPr>
          <w:rFonts w:ascii="Arial" w:hAnsi="Arial" w:cs="Arial"/>
          <w:b w:val="1"/>
          <w:bCs w:val="1"/>
        </w:rPr>
        <w:t>:</w:t>
      </w:r>
      <w:r w:rsidRPr="31A8D51A" w:rsidR="31A8D51A">
        <w:rPr>
          <w:rFonts w:ascii="Arial" w:hAnsi="Arial" w:cs="Arial"/>
        </w:rPr>
        <w:t>System provides facility to add reference while applying for a job.</w:t>
      </w:r>
    </w:p>
    <w:p xmlns:wp14="http://schemas.microsoft.com/office/word/2010/wordml" w:rsidR="004109C4" w:rsidRDefault="004109C4" w14:paraId="26B4421B" wp14:textId="77777777">
      <w:pPr>
        <w:ind w:left="2880"/>
        <w:rPr>
          <w:rFonts w:ascii="Arial" w:hAnsi="Arial" w:cs="Arial"/>
          <w:b/>
        </w:rPr>
      </w:pPr>
    </w:p>
    <w:p xmlns:wp14="http://schemas.microsoft.com/office/word/2010/wordml" w:rsidR="004109C4" w:rsidP="31A8D51A" w:rsidRDefault="004109C4" w14:paraId="37651310" wp14:textId="77777777" wp14:noSpellErr="1">
      <w:pPr>
        <w:ind w:left="2160"/>
        <w:rPr>
          <w:rFonts w:ascii="Arial" w:hAnsi="Arial" w:cs="Arial"/>
          <w:b w:val="1"/>
          <w:bCs w:val="1"/>
        </w:rPr>
      </w:pPr>
      <w:r w:rsidRPr="31A8D51A" w:rsidR="31A8D51A">
        <w:rPr>
          <w:rFonts w:ascii="Arial" w:hAnsi="Arial" w:cs="Arial"/>
          <w:b w:val="1"/>
          <w:bCs w:val="1"/>
        </w:rPr>
        <w:t xml:space="preserve">Input: </w:t>
      </w:r>
      <w:r w:rsidRPr="31A8D51A" w:rsidR="31A8D51A">
        <w:rPr>
          <w:rFonts w:ascii="Arial" w:hAnsi="Arial" w:cs="Arial"/>
        </w:rPr>
        <w:t>job and reference details.</w:t>
      </w:r>
    </w:p>
    <w:p xmlns:wp14="http://schemas.microsoft.com/office/word/2010/wordml" w:rsidR="00200DF6" w:rsidRDefault="004109C4" w14:paraId="4037F8BA" wp14:textId="77777777">
      <w:pPr>
        <w:ind w:left="216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xmlns:wp14="http://schemas.microsoft.com/office/word/2010/wordml" w:rsidR="004109C4" w:rsidP="31A8D51A" w:rsidRDefault="004109C4" w14:paraId="4613B167" wp14:textId="77777777" wp14:noSpellErr="1">
      <w:pPr>
        <w:ind w:left="144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 xml:space="preserve">Output: </w:t>
      </w:r>
      <w:r w:rsidRPr="31A8D51A" w:rsidR="31A8D51A">
        <w:rPr>
          <w:rFonts w:ascii="Arial" w:hAnsi="Arial" w:cs="Arial"/>
        </w:rPr>
        <w:t>Apply job with referenced details.</w:t>
      </w:r>
    </w:p>
    <w:p xmlns:wp14="http://schemas.microsoft.com/office/word/2010/wordml" w:rsidR="00200DF6" w:rsidRDefault="00865C9A" w14:paraId="2A135FF2" wp14:textId="77777777">
      <w:pPr>
        <w:ind w:left="216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xmlns:wp14="http://schemas.microsoft.com/office/word/2010/wordml" w:rsidR="00865C9A" w:rsidP="31A8D51A" w:rsidRDefault="00865C9A" w14:paraId="55BD2924" wp14:textId="77777777" wp14:noSpellErr="1">
      <w:pPr>
        <w:ind w:left="216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>Description :</w:t>
      </w:r>
      <w:r w:rsidRPr="31A8D51A" w:rsidR="31A8D51A">
        <w:rPr>
          <w:rFonts w:ascii="Arial" w:hAnsi="Arial" w:cs="Arial"/>
        </w:rPr>
        <w:t xml:space="preserve"> Job seeker can add references’ details like name, designation, company or organization name with applied job.</w:t>
      </w:r>
    </w:p>
    <w:p xmlns:wp14="http://schemas.microsoft.com/office/word/2010/wordml" w:rsidR="004109C4" w:rsidRDefault="004109C4" w14:paraId="6300D7DB" wp14:textId="77777777">
      <w:pPr>
        <w:ind w:left="2160"/>
        <w:rPr>
          <w:rFonts w:ascii="Arial" w:hAnsi="Arial" w:cs="Arial"/>
        </w:rPr>
      </w:pPr>
    </w:p>
    <w:p xmlns:wp14="http://schemas.microsoft.com/office/word/2010/wordml" w:rsidR="004109C4" w:rsidRDefault="004109C4" w14:paraId="5D7ACC8B" wp14:textId="77777777">
      <w:pPr>
        <w:rPr>
          <w:rFonts w:ascii="Arial" w:hAnsi="Arial" w:cs="Arial"/>
          <w:b/>
        </w:rPr>
      </w:pPr>
    </w:p>
    <w:p xmlns:wp14="http://schemas.microsoft.com/office/word/2010/wordml" w:rsidR="00865C9A" w:rsidRDefault="00865C9A" w14:paraId="0613CF72" wp14:textId="77777777">
      <w:pPr>
        <w:rPr>
          <w:rFonts w:ascii="Arial" w:hAnsi="Arial" w:cs="Arial"/>
          <w:b/>
        </w:rPr>
      </w:pPr>
    </w:p>
    <w:p xmlns:wp14="http://schemas.microsoft.com/office/word/2010/wordml" w:rsidR="00865C9A" w:rsidRDefault="00865C9A" w14:paraId="2A3F522E" wp14:textId="77777777">
      <w:pPr>
        <w:rPr>
          <w:rFonts w:ascii="Arial" w:hAnsi="Arial" w:cs="Arial"/>
          <w:b/>
        </w:rPr>
      </w:pPr>
    </w:p>
    <w:p xmlns:wp14="http://schemas.microsoft.com/office/word/2010/wordml" w:rsidR="00865C9A" w:rsidRDefault="00865C9A" w14:paraId="74305615" wp14:textId="77777777">
      <w:pPr>
        <w:rPr>
          <w:rFonts w:ascii="Arial" w:hAnsi="Arial" w:cs="Arial"/>
          <w:b/>
        </w:rPr>
      </w:pPr>
    </w:p>
    <w:p xmlns:wp14="http://schemas.microsoft.com/office/word/2010/wordml" w:rsidR="00865C9A" w:rsidRDefault="00865C9A" w14:paraId="18CBD979" wp14:textId="77777777">
      <w:pPr>
        <w:rPr>
          <w:rFonts w:ascii="Arial" w:hAnsi="Arial" w:cs="Arial"/>
          <w:b/>
        </w:rPr>
      </w:pPr>
    </w:p>
    <w:p xmlns:wp14="http://schemas.microsoft.com/office/word/2010/wordml" w:rsidR="00865C9A" w:rsidRDefault="00865C9A" w14:paraId="5ECCFEA3" wp14:textId="77777777">
      <w:pPr>
        <w:rPr>
          <w:rFonts w:ascii="Arial" w:hAnsi="Arial" w:cs="Arial"/>
          <w:b/>
        </w:rPr>
      </w:pPr>
    </w:p>
    <w:p xmlns:wp14="http://schemas.microsoft.com/office/word/2010/wordml" w:rsidR="00865C9A" w:rsidRDefault="00865C9A" w14:paraId="5AAD2A74" wp14:textId="77777777">
      <w:pPr>
        <w:rPr>
          <w:rFonts w:ascii="Arial" w:hAnsi="Arial" w:cs="Arial"/>
          <w:b/>
        </w:rPr>
      </w:pPr>
    </w:p>
    <w:p xmlns:wp14="http://schemas.microsoft.com/office/word/2010/wordml" w:rsidR="00865C9A" w:rsidP="31A8D51A" w:rsidRDefault="00865C9A" w14:paraId="1181F9E2" wp14:textId="77777777" wp14:noSpellErr="1">
      <w:pPr>
        <w:ind w:left="720" w:hanging="720"/>
        <w:rPr>
          <w:rFonts w:ascii="Arial" w:hAnsi="Arial" w:cs="Arial"/>
          <w:b w:val="1"/>
          <w:bCs w:val="1"/>
        </w:rPr>
      </w:pPr>
      <w:r w:rsidRPr="31A8D51A">
        <w:rPr>
          <w:rFonts w:ascii="Arial" w:hAnsi="Arial" w:cs="Arial"/>
          <w:b w:val="1"/>
          <w:bCs w:val="1"/>
        </w:rPr>
        <w:t>4</w:t>
      </w:r>
      <w:r w:rsidRPr="31A8D51A" w:rsidR="00312F29">
        <w:rPr>
          <w:rFonts w:ascii="Arial" w:hAnsi="Arial" w:cs="Arial"/>
          <w:b w:val="1"/>
          <w:bCs w:val="1"/>
        </w:rPr>
        <w:t>.6</w:t>
      </w:r>
      <w:r>
        <w:rPr>
          <w:rFonts w:ascii="Arial" w:hAnsi="Arial" w:cs="Arial"/>
          <w:b/>
        </w:rPr>
        <w:tab/>
      </w:r>
      <w:r w:rsidRPr="31A8D51A">
        <w:rPr>
          <w:rFonts w:ascii="Arial" w:hAnsi="Arial" w:cs="Arial"/>
          <w:b w:val="1"/>
          <w:bCs w:val="1"/>
        </w:rPr>
        <w:t>System provides facility to edit profile of both job seeker and job provider company.</w:t>
      </w:r>
    </w:p>
    <w:p xmlns:wp14="http://schemas.microsoft.com/office/word/2010/wordml" w:rsidR="00865C9A" w:rsidP="00865C9A" w:rsidRDefault="00865C9A" w14:paraId="4B0DAFBA" wp14:textId="77777777">
      <w:pPr>
        <w:ind w:left="2160" w:firstLine="720"/>
        <w:rPr>
          <w:rFonts w:ascii="Arial" w:hAnsi="Arial" w:cs="Arial"/>
          <w:b/>
        </w:rPr>
      </w:pPr>
    </w:p>
    <w:p xmlns:wp14="http://schemas.microsoft.com/office/word/2010/wordml" w:rsidR="00865C9A" w:rsidP="31A8D51A" w:rsidRDefault="00865C9A" w14:paraId="3EC1ED08" wp14:textId="77777777" wp14:noSpellErr="1">
      <w:pPr>
        <w:ind w:left="720" w:firstLine="720"/>
        <w:rPr>
          <w:rFonts w:ascii="Arial" w:hAnsi="Arial" w:cs="Arial"/>
          <w:b w:val="1"/>
          <w:bCs w:val="1"/>
        </w:rPr>
      </w:pPr>
      <w:r w:rsidRPr="31A8D51A" w:rsidR="31A8D51A">
        <w:rPr>
          <w:rFonts w:ascii="Arial" w:hAnsi="Arial" w:cs="Arial"/>
          <w:b w:val="1"/>
          <w:bCs w:val="1"/>
        </w:rPr>
        <w:t xml:space="preserve">Input: </w:t>
      </w:r>
      <w:r w:rsidRPr="31A8D51A" w:rsidR="31A8D51A">
        <w:rPr>
          <w:rFonts w:ascii="Arial" w:hAnsi="Arial" w:cs="Arial"/>
        </w:rPr>
        <w:t>details of profile.</w:t>
      </w:r>
    </w:p>
    <w:p xmlns:wp14="http://schemas.microsoft.com/office/word/2010/wordml" w:rsidR="00865C9A" w:rsidP="00865C9A" w:rsidRDefault="00865C9A" w14:paraId="472563BE" wp14:textId="77777777">
      <w:pPr>
        <w:ind w:left="2160" w:firstLine="720"/>
        <w:rPr>
          <w:rFonts w:ascii="Arial" w:hAnsi="Arial" w:cs="Arial"/>
          <w:b/>
        </w:rPr>
      </w:pPr>
    </w:p>
    <w:p xmlns:wp14="http://schemas.microsoft.com/office/word/2010/wordml" w:rsidRPr="00865C9A" w:rsidR="00865C9A" w:rsidP="31A8D51A" w:rsidRDefault="00200DF6" w14:paraId="16368FAE" wp14:textId="77777777" wp14:noSpellErr="1">
      <w:pPr>
        <w:rPr>
          <w:rFonts w:ascii="Arial" w:hAnsi="Arial" w:cs="Arial"/>
          <w:b w:val="1"/>
          <w:bCs w:val="1"/>
        </w:rPr>
      </w:pPr>
      <w:r>
        <w:rPr>
          <w:rFonts w:ascii="Arial" w:hAnsi="Arial" w:cs="Arial"/>
          <w:b/>
        </w:rPr>
        <w:tab/>
      </w:r>
      <w:r w:rsidR="00865C9A">
        <w:rPr>
          <w:rFonts w:ascii="Arial" w:hAnsi="Arial" w:cs="Arial"/>
          <w:b/>
        </w:rPr>
        <w:tab/>
      </w:r>
      <w:r w:rsidRPr="31A8D51A" w:rsidR="00865C9A">
        <w:rPr>
          <w:rFonts w:ascii="Arial" w:hAnsi="Arial" w:cs="Arial"/>
          <w:b w:val="1"/>
          <w:bCs w:val="1"/>
        </w:rPr>
        <w:t xml:space="preserve">Output: </w:t>
      </w:r>
      <w:r w:rsidR="00865C9A">
        <w:rPr>
          <w:rFonts w:ascii="Arial" w:hAnsi="Arial" w:cs="Arial"/>
        </w:rPr>
        <w:t>Save into database.</w:t>
      </w:r>
    </w:p>
    <w:p xmlns:wp14="http://schemas.microsoft.com/office/word/2010/wordml" w:rsidR="00865C9A" w:rsidP="00865C9A" w:rsidRDefault="00865C9A" w14:paraId="0DDC5DBC" wp14:textId="77777777">
      <w:pPr>
        <w:ind w:left="2160"/>
        <w:rPr>
          <w:rFonts w:ascii="Arial" w:hAnsi="Arial" w:cs="Arial"/>
        </w:rPr>
      </w:pPr>
    </w:p>
    <w:p xmlns:wp14="http://schemas.microsoft.com/office/word/2010/wordml" w:rsidRPr="00C9073A" w:rsidR="00865C9A" w:rsidP="31A8D51A" w:rsidRDefault="00392757" w14:paraId="01B0D415" wp14:textId="77777777" wp14:noSpellErr="1">
      <w:pPr>
        <w:numPr>
          <w:ilvl w:val="1"/>
          <w:numId w:val="14"/>
        </w:numPr>
        <w:rPr>
          <w:rFonts w:ascii="Arial" w:hAnsi="Arial" w:cs="Arial"/>
          <w:b w:val="1"/>
          <w:bCs w:val="1"/>
        </w:rPr>
      </w:pPr>
      <w:r w:rsidRPr="31A8D51A" w:rsidR="31A8D51A">
        <w:rPr>
          <w:rFonts w:ascii="Arial" w:hAnsi="Arial" w:cs="Arial"/>
          <w:b w:val="1"/>
          <w:bCs w:val="1"/>
        </w:rPr>
        <w:t xml:space="preserve">      </w:t>
      </w:r>
      <w:r w:rsidRPr="31A8D51A" w:rsidR="31A8D51A">
        <w:rPr>
          <w:rFonts w:ascii="Arial" w:hAnsi="Arial" w:cs="Arial"/>
          <w:b w:val="1"/>
          <w:bCs w:val="1"/>
        </w:rPr>
        <w:t>System provides facility to make connections and refer jobs to one</w:t>
      </w:r>
      <w:r w:rsidRPr="31A8D51A" w:rsidR="31A8D51A">
        <w:rPr>
          <w:rFonts w:ascii="Arial" w:hAnsi="Arial" w:cs="Arial"/>
          <w:b w:val="1"/>
          <w:bCs w:val="1"/>
        </w:rPr>
        <w:t xml:space="preserve"> another </w:t>
      </w:r>
      <w:r w:rsidRPr="31A8D51A" w:rsidR="31A8D51A">
        <w:rPr>
          <w:rFonts w:ascii="Arial" w:hAnsi="Arial" w:cs="Arial"/>
          <w:b w:val="1"/>
          <w:bCs w:val="1"/>
        </w:rPr>
        <w:t xml:space="preserve">  </w:t>
      </w:r>
      <w:r w:rsidRPr="31A8D51A" w:rsidR="31A8D51A">
        <w:rPr>
          <w:rFonts w:ascii="Arial" w:hAnsi="Arial" w:cs="Arial"/>
          <w:b w:val="1"/>
          <w:bCs w:val="1"/>
        </w:rPr>
        <w:t>among job seekers</w:t>
      </w:r>
      <w:r w:rsidRPr="31A8D51A" w:rsidR="31A8D51A">
        <w:rPr>
          <w:rFonts w:ascii="Arial" w:hAnsi="Arial" w:cs="Arial"/>
          <w:b w:val="1"/>
          <w:bCs w:val="1"/>
        </w:rPr>
        <w:t>.</w:t>
      </w:r>
    </w:p>
    <w:p xmlns:wp14="http://schemas.microsoft.com/office/word/2010/wordml" w:rsidR="00865C9A" w:rsidP="00312F29" w:rsidRDefault="00865C9A" w14:paraId="1813B6FC" wp14:textId="77777777">
      <w:pPr>
        <w:ind w:left="2160"/>
        <w:rPr>
          <w:rFonts w:ascii="Arial" w:hAnsi="Arial" w:cs="Arial"/>
          <w:b/>
        </w:rPr>
      </w:pPr>
    </w:p>
    <w:p xmlns:wp14="http://schemas.microsoft.com/office/word/2010/wordml" w:rsidR="00312F29" w:rsidP="31A8D51A" w:rsidRDefault="00312F29" w14:paraId="0065B723" wp14:textId="77777777" wp14:noSpellErr="1">
      <w:pPr>
        <w:ind w:left="72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R7</w:t>
      </w:r>
      <w:r w:rsidRPr="31A8D51A" w:rsidR="31A8D51A">
        <w:rPr>
          <w:rFonts w:ascii="Arial" w:hAnsi="Arial" w:cs="Arial"/>
          <w:b w:val="1"/>
          <w:bCs w:val="1"/>
        </w:rPr>
        <w:t>.</w:t>
      </w:r>
      <w:r w:rsidRPr="31A8D51A" w:rsidR="31A8D51A">
        <w:rPr>
          <w:rFonts w:ascii="Arial" w:hAnsi="Arial" w:cs="Arial"/>
        </w:rPr>
        <w:t>1 : System provides facility to send request to other job seeker.</w:t>
      </w:r>
    </w:p>
    <w:p xmlns:wp14="http://schemas.microsoft.com/office/word/2010/wordml" w:rsidR="00312F29" w:rsidP="00312F29" w:rsidRDefault="00312F29" w14:paraId="306DB4DB" wp14:textId="77777777">
      <w:pPr>
        <w:ind w:left="2160"/>
        <w:rPr>
          <w:rFonts w:ascii="Arial" w:hAnsi="Arial" w:cs="Arial"/>
        </w:rPr>
      </w:pPr>
    </w:p>
    <w:p xmlns:wp14="http://schemas.microsoft.com/office/word/2010/wordml" w:rsidR="00312F29" w:rsidP="31A8D51A" w:rsidRDefault="00200DF6" w14:paraId="12F19559" wp14:textId="77777777" wp14:noSpellErr="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12F29">
        <w:rPr>
          <w:rFonts w:ascii="Arial" w:hAnsi="Arial" w:cs="Arial"/>
        </w:rPr>
        <w:tab/>
      </w:r>
      <w:r w:rsidRPr="31A8D51A" w:rsidR="00312F29">
        <w:rPr>
          <w:rFonts w:ascii="Arial" w:hAnsi="Arial" w:cs="Arial"/>
          <w:b w:val="1"/>
          <w:bCs w:val="1"/>
        </w:rPr>
        <w:t>Input:</w:t>
      </w:r>
      <w:r w:rsidR="00312F29">
        <w:rPr>
          <w:rFonts w:ascii="Arial" w:hAnsi="Arial" w:cs="Arial"/>
        </w:rPr>
        <w:t xml:space="preserve"> Job seeker name</w:t>
      </w:r>
    </w:p>
    <w:p xmlns:wp14="http://schemas.microsoft.com/office/word/2010/wordml" w:rsidR="00312F29" w:rsidP="00312F29" w:rsidRDefault="00312F29" w14:paraId="737D222B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312F29" w:rsidP="31A8D51A" w:rsidRDefault="00312F29" w14:paraId="47A6F4D3" wp14:textId="77777777" wp14:noSpellErr="1">
      <w:pPr>
        <w:ind w:left="216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>Output :</w:t>
      </w:r>
      <w:r w:rsidRPr="31A8D51A" w:rsidR="31A8D51A">
        <w:rPr>
          <w:rFonts w:ascii="Arial" w:hAnsi="Arial" w:cs="Arial"/>
        </w:rPr>
        <w:t xml:space="preserve"> Make request and display notification to requested job seeker.</w:t>
      </w:r>
    </w:p>
    <w:p xmlns:wp14="http://schemas.microsoft.com/office/word/2010/wordml" w:rsidR="00312F29" w:rsidP="00312F29" w:rsidRDefault="00200DF6" w14:paraId="7368659F" wp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xmlns:wp14="http://schemas.microsoft.com/office/word/2010/wordml" w:rsidR="00312F29" w:rsidP="31A8D51A" w:rsidRDefault="00312F29" w14:paraId="17711CBA" wp14:textId="77777777" wp14:noSpellErr="1">
      <w:pPr>
        <w:ind w:left="72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R7</w:t>
      </w:r>
      <w:r w:rsidRPr="31A8D51A" w:rsidR="31A8D51A">
        <w:rPr>
          <w:rFonts w:ascii="Arial" w:hAnsi="Arial" w:cs="Arial"/>
          <w:b w:val="1"/>
          <w:bCs w:val="1"/>
        </w:rPr>
        <w:t>.</w:t>
      </w:r>
      <w:r w:rsidRPr="31A8D51A" w:rsidR="31A8D51A">
        <w:rPr>
          <w:rFonts w:ascii="Arial" w:hAnsi="Arial" w:cs="Arial"/>
        </w:rPr>
        <w:t>2 : System provides facility to accept request of other job seeker.</w:t>
      </w:r>
    </w:p>
    <w:p xmlns:wp14="http://schemas.microsoft.com/office/word/2010/wordml" w:rsidRPr="00392757" w:rsidR="00312F29" w:rsidP="00312F29" w:rsidRDefault="00312F29" w14:paraId="2FBE29E2" wp14:textId="77777777">
      <w:pPr>
        <w:ind w:left="2160"/>
        <w:rPr>
          <w:rFonts w:ascii="Arial" w:hAnsi="Arial" w:cs="Arial"/>
          <w:b/>
        </w:rPr>
      </w:pPr>
    </w:p>
    <w:p xmlns:wp14="http://schemas.microsoft.com/office/word/2010/wordml" w:rsidR="00312F29" w:rsidP="31A8D51A" w:rsidRDefault="00200DF6" w14:paraId="1C9F9444" wp14:textId="77777777" wp14:noSpellErr="1">
      <w:pPr>
        <w:rPr>
          <w:rFonts w:ascii="Arial" w:hAnsi="Arial" w:cs="Arial"/>
        </w:rPr>
      </w:pPr>
      <w:r w:rsidRPr="00392757">
        <w:rPr>
          <w:rFonts w:ascii="Arial" w:hAnsi="Arial" w:cs="Arial"/>
          <w:b/>
        </w:rPr>
        <w:tab/>
      </w:r>
      <w:r w:rsidRPr="00392757">
        <w:rPr>
          <w:rFonts w:ascii="Arial" w:hAnsi="Arial" w:cs="Arial"/>
          <w:b/>
        </w:rPr>
        <w:tab/>
      </w:r>
      <w:r w:rsidRPr="00392757" w:rsidR="00312F29">
        <w:rPr>
          <w:rFonts w:ascii="Arial" w:hAnsi="Arial" w:cs="Arial"/>
          <w:b/>
        </w:rPr>
        <w:tab/>
      </w:r>
      <w:r w:rsidRPr="31A8D51A" w:rsidR="00312F29">
        <w:rPr>
          <w:rFonts w:ascii="Arial" w:hAnsi="Arial" w:cs="Arial"/>
          <w:b w:val="1"/>
          <w:bCs w:val="1"/>
        </w:rPr>
        <w:t>Input:</w:t>
      </w:r>
      <w:r w:rsidR="00312F29">
        <w:rPr>
          <w:rFonts w:ascii="Arial" w:hAnsi="Arial" w:cs="Arial"/>
        </w:rPr>
        <w:t xml:space="preserve"> Job seeker name who requested.</w:t>
      </w:r>
    </w:p>
    <w:p xmlns:wp14="http://schemas.microsoft.com/office/word/2010/wordml" w:rsidR="00312F29" w:rsidP="00312F29" w:rsidRDefault="00312F29" w14:paraId="63B226A8" wp14:textId="77777777">
      <w:pPr>
        <w:ind w:left="2880"/>
        <w:rPr>
          <w:rFonts w:ascii="Arial" w:hAnsi="Arial" w:cs="Arial"/>
        </w:rPr>
      </w:pPr>
    </w:p>
    <w:p xmlns:wp14="http://schemas.microsoft.com/office/word/2010/wordml" w:rsidRPr="00312F29" w:rsidR="00312F29" w:rsidP="31A8D51A" w:rsidRDefault="00312F29" w14:paraId="332866C1" wp14:textId="77777777" wp14:noSpellErr="1">
      <w:pPr>
        <w:ind w:left="216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>Output :</w:t>
      </w:r>
      <w:r w:rsidRPr="31A8D51A" w:rsidR="31A8D51A">
        <w:rPr>
          <w:rFonts w:ascii="Arial" w:hAnsi="Arial" w:cs="Arial"/>
        </w:rPr>
        <w:t xml:space="preserve"> Make connection and display notification to acceptance to sender of request.</w:t>
      </w:r>
    </w:p>
    <w:p xmlns:wp14="http://schemas.microsoft.com/office/word/2010/wordml" w:rsidR="00312F29" w:rsidP="00312F29" w:rsidRDefault="00312F29" w14:paraId="6F0FC9B2" wp14:textId="77777777">
      <w:pPr>
        <w:rPr>
          <w:rFonts w:ascii="Arial" w:hAnsi="Arial" w:cs="Arial"/>
        </w:rPr>
      </w:pPr>
    </w:p>
    <w:p xmlns:wp14="http://schemas.microsoft.com/office/word/2010/wordml" w:rsidR="00312F29" w:rsidP="31A8D51A" w:rsidRDefault="00312F29" w14:paraId="7B2D8EA9" wp14:textId="77777777" wp14:noSpellErr="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12F29">
        <w:rPr>
          <w:rFonts w:ascii="Arial" w:hAnsi="Arial" w:cs="Arial"/>
        </w:rPr>
        <w:t>R7</w:t>
      </w:r>
      <w:r w:rsidRPr="31A8D51A">
        <w:rPr>
          <w:rFonts w:ascii="Arial" w:hAnsi="Arial" w:cs="Arial"/>
          <w:b w:val="1"/>
          <w:bCs w:val="1"/>
        </w:rPr>
        <w:t>.</w:t>
      </w:r>
      <w:r>
        <w:rPr>
          <w:rFonts w:ascii="Arial" w:hAnsi="Arial" w:cs="Arial"/>
        </w:rPr>
        <w:t>3 : System provides facility to refer job to connected one.</w:t>
      </w:r>
    </w:p>
    <w:p xmlns:wp14="http://schemas.microsoft.com/office/word/2010/wordml" w:rsidR="00200DF6" w:rsidP="00200DF6" w:rsidRDefault="00200DF6" w14:paraId="4576AB90" wp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xmlns:wp14="http://schemas.microsoft.com/office/word/2010/wordml" w:rsidR="00312F29" w:rsidP="31A8D51A" w:rsidRDefault="00200DF6" w14:paraId="4A709C34" wp14:textId="77777777" wp14:noSpellErr="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12F29">
        <w:rPr>
          <w:rFonts w:ascii="Arial" w:hAnsi="Arial" w:cs="Arial"/>
        </w:rPr>
        <w:tab/>
      </w:r>
      <w:r w:rsidRPr="31A8D51A" w:rsidR="00312F29">
        <w:rPr>
          <w:rFonts w:ascii="Arial" w:hAnsi="Arial" w:cs="Arial"/>
          <w:b w:val="1"/>
          <w:bCs w:val="1"/>
        </w:rPr>
        <w:t>Input:</w:t>
      </w:r>
      <w:r w:rsidR="00312F29">
        <w:rPr>
          <w:rFonts w:ascii="Arial" w:hAnsi="Arial" w:cs="Arial"/>
        </w:rPr>
        <w:t xml:space="preserve"> name of job &amp; job seeker.</w:t>
      </w:r>
    </w:p>
    <w:p xmlns:wp14="http://schemas.microsoft.com/office/word/2010/wordml" w:rsidRPr="00392757" w:rsidR="00312F29" w:rsidP="00312F29" w:rsidRDefault="00312F29" w14:paraId="13CC78C2" wp14:textId="77777777">
      <w:pPr>
        <w:ind w:left="2880"/>
        <w:rPr>
          <w:rFonts w:ascii="Arial" w:hAnsi="Arial" w:cs="Arial"/>
          <w:b/>
        </w:rPr>
      </w:pPr>
    </w:p>
    <w:p xmlns:wp14="http://schemas.microsoft.com/office/word/2010/wordml" w:rsidR="00312F29" w:rsidP="31A8D51A" w:rsidRDefault="00312F29" w14:paraId="2551FE51" wp14:textId="77777777" wp14:noSpellErr="1">
      <w:pPr>
        <w:ind w:left="144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>Output :</w:t>
      </w:r>
      <w:r w:rsidRPr="31A8D51A" w:rsidR="31A8D51A">
        <w:rPr>
          <w:rFonts w:ascii="Arial" w:hAnsi="Arial" w:cs="Arial"/>
        </w:rPr>
        <w:t xml:space="preserve"> Send notification of job to given job seeker.</w:t>
      </w:r>
    </w:p>
    <w:p xmlns:wp14="http://schemas.microsoft.com/office/word/2010/wordml" w:rsidR="00312F29" w:rsidP="00312F29" w:rsidRDefault="00312F29" w14:paraId="23B5F126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312F29" w:rsidP="00312F29" w:rsidRDefault="00312F29" w14:paraId="479DA11F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312F29" w:rsidP="31A8D51A" w:rsidRDefault="00312F29" w14:paraId="24D434A9" wp14:textId="77777777" wp14:noSpellErr="1">
      <w:pPr>
        <w:ind w:left="144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R7</w:t>
      </w:r>
      <w:r w:rsidRPr="31A8D51A" w:rsidR="31A8D51A">
        <w:rPr>
          <w:rFonts w:ascii="Arial" w:hAnsi="Arial" w:cs="Arial"/>
          <w:b w:val="1"/>
          <w:bCs w:val="1"/>
        </w:rPr>
        <w:t>.</w:t>
      </w:r>
      <w:r w:rsidRPr="31A8D51A" w:rsidR="31A8D51A">
        <w:rPr>
          <w:rFonts w:ascii="Arial" w:hAnsi="Arial" w:cs="Arial"/>
        </w:rPr>
        <w:t>4 : System provides facility to disconnect a job seeker from ones connections.</w:t>
      </w:r>
    </w:p>
    <w:p xmlns:wp14="http://schemas.microsoft.com/office/word/2010/wordml" w:rsidR="00312F29" w:rsidP="00312F29" w:rsidRDefault="00312F29" w14:paraId="39C77A8E" wp14:textId="77777777">
      <w:pPr>
        <w:ind w:left="2160"/>
        <w:rPr>
          <w:rFonts w:ascii="Arial" w:hAnsi="Arial" w:cs="Arial"/>
        </w:rPr>
      </w:pPr>
    </w:p>
    <w:p xmlns:wp14="http://schemas.microsoft.com/office/word/2010/wordml" w:rsidR="00312F29" w:rsidP="31A8D51A" w:rsidRDefault="00200DF6" w14:paraId="71A0E16C" wp14:textId="77777777" wp14:noSpellErr="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92757" w:rsidR="00312F29">
        <w:rPr>
          <w:rFonts w:ascii="Arial" w:hAnsi="Arial" w:cs="Arial"/>
          <w:b/>
        </w:rPr>
        <w:tab/>
      </w:r>
      <w:r w:rsidRPr="31A8D51A" w:rsidR="00312F29">
        <w:rPr>
          <w:rFonts w:ascii="Arial" w:hAnsi="Arial" w:cs="Arial"/>
          <w:b w:val="1"/>
          <w:bCs w:val="1"/>
        </w:rPr>
        <w:t>Input:</w:t>
      </w:r>
      <w:r w:rsidR="00312F29">
        <w:rPr>
          <w:rFonts w:ascii="Arial" w:hAnsi="Arial" w:cs="Arial"/>
        </w:rPr>
        <w:t xml:space="preserve"> Job seeker name</w:t>
      </w:r>
    </w:p>
    <w:p xmlns:wp14="http://schemas.microsoft.com/office/word/2010/wordml" w:rsidRPr="00392757" w:rsidR="00312F29" w:rsidP="00312F29" w:rsidRDefault="00312F29" w14:paraId="1DD1E865" wp14:textId="77777777">
      <w:pPr>
        <w:ind w:left="2880"/>
        <w:rPr>
          <w:rFonts w:ascii="Arial" w:hAnsi="Arial" w:cs="Arial"/>
          <w:b/>
        </w:rPr>
      </w:pPr>
    </w:p>
    <w:p xmlns:wp14="http://schemas.microsoft.com/office/word/2010/wordml" w:rsidR="00312F29" w:rsidP="31A8D51A" w:rsidRDefault="00312F29" w14:paraId="5226A26A" wp14:textId="77777777" wp14:noSpellErr="1">
      <w:pPr>
        <w:ind w:left="144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>Output :</w:t>
      </w:r>
      <w:r w:rsidRPr="31A8D51A" w:rsidR="31A8D51A">
        <w:rPr>
          <w:rFonts w:ascii="Arial" w:hAnsi="Arial" w:cs="Arial"/>
        </w:rPr>
        <w:t xml:space="preserve"> Disconnect from connections.</w:t>
      </w:r>
    </w:p>
    <w:p xmlns:wp14="http://schemas.microsoft.com/office/word/2010/wordml" w:rsidR="00312F29" w:rsidP="00312F29" w:rsidRDefault="00312F29" w14:paraId="1596170E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312F29" w:rsidP="31A8D51A" w:rsidRDefault="00312F29" w14:paraId="3B3B593C" wp14:textId="77777777" wp14:noSpellErr="1">
      <w:pPr>
        <w:ind w:left="720" w:hanging="720"/>
        <w:rPr>
          <w:rFonts w:ascii="Arial" w:hAnsi="Arial" w:cs="Arial"/>
          <w:b w:val="1"/>
          <w:bCs w:val="1"/>
        </w:rPr>
      </w:pPr>
      <w:r w:rsidRPr="31A8D51A">
        <w:rPr>
          <w:rFonts w:ascii="Arial" w:hAnsi="Arial" w:cs="Arial"/>
          <w:b w:val="1"/>
          <w:bCs w:val="1"/>
        </w:rPr>
        <w:t>4.8</w:t>
      </w:r>
      <w:r>
        <w:rPr>
          <w:rFonts w:ascii="Arial" w:hAnsi="Arial" w:cs="Arial"/>
          <w:b/>
        </w:rPr>
        <w:tab/>
      </w:r>
      <w:r w:rsidRPr="31A8D51A">
        <w:rPr>
          <w:rFonts w:ascii="Arial" w:hAnsi="Arial" w:cs="Arial"/>
          <w:b w:val="1"/>
          <w:bCs w:val="1"/>
        </w:rPr>
        <w:t>System provides facility to company to post, delete and edit job.</w:t>
      </w:r>
    </w:p>
    <w:p xmlns:wp14="http://schemas.microsoft.com/office/word/2010/wordml" w:rsidR="00312F29" w:rsidP="00312F29" w:rsidRDefault="00312F29" w14:paraId="7377C1EF" wp14:textId="77777777">
      <w:pPr>
        <w:ind w:left="2160"/>
        <w:rPr>
          <w:rFonts w:ascii="Arial" w:hAnsi="Arial" w:cs="Arial"/>
        </w:rPr>
      </w:pPr>
    </w:p>
    <w:p xmlns:wp14="http://schemas.microsoft.com/office/word/2010/wordml" w:rsidR="00200DF6" w:rsidP="31A8D51A" w:rsidRDefault="00312F29" w14:paraId="5721A96D" wp14:textId="77777777" wp14:noSpellErr="1">
      <w:pPr>
        <w:ind w:left="72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</w:t>
      </w:r>
      <w:r w:rsidRPr="31A8D51A" w:rsidR="31A8D51A">
        <w:rPr>
          <w:rFonts w:ascii="Arial" w:hAnsi="Arial" w:cs="Arial"/>
        </w:rPr>
        <w:t>8.1 : System provides facility to</w:t>
      </w:r>
      <w:r w:rsidRPr="31A8D51A" w:rsidR="31A8D51A">
        <w:rPr>
          <w:rFonts w:ascii="Arial" w:hAnsi="Arial" w:cs="Arial"/>
        </w:rPr>
        <w:t xml:space="preserve"> add jobs.</w:t>
      </w:r>
    </w:p>
    <w:p xmlns:wp14="http://schemas.microsoft.com/office/word/2010/wordml" w:rsidRPr="00392757" w:rsidR="00200DF6" w:rsidP="00312F29" w:rsidRDefault="00200DF6" w14:paraId="5E8B8FEB" wp14:textId="77777777">
      <w:pPr>
        <w:ind w:left="2160"/>
        <w:rPr>
          <w:rFonts w:ascii="Arial" w:hAnsi="Arial" w:cs="Arial"/>
          <w:b/>
        </w:rPr>
      </w:pPr>
    </w:p>
    <w:p xmlns:wp14="http://schemas.microsoft.com/office/word/2010/wordml" w:rsidR="00312F29" w:rsidP="31A8D51A" w:rsidRDefault="00200DF6" w14:paraId="6440C7CC" wp14:textId="77777777" wp14:noSpellErr="1">
      <w:pPr>
        <w:rPr>
          <w:rFonts w:ascii="Arial" w:hAnsi="Arial" w:cs="Arial"/>
        </w:rPr>
      </w:pPr>
      <w:r w:rsidRPr="00392757">
        <w:rPr>
          <w:rFonts w:ascii="Arial" w:hAnsi="Arial" w:cs="Arial"/>
          <w:b/>
        </w:rPr>
        <w:tab/>
      </w:r>
      <w:r w:rsidRPr="00392757">
        <w:rPr>
          <w:rFonts w:ascii="Arial" w:hAnsi="Arial" w:cs="Arial"/>
          <w:b/>
        </w:rPr>
        <w:tab/>
      </w:r>
      <w:r w:rsidRPr="00392757" w:rsidR="00312F29">
        <w:rPr>
          <w:rFonts w:ascii="Arial" w:hAnsi="Arial" w:cs="Arial"/>
          <w:b/>
        </w:rPr>
        <w:tab/>
      </w:r>
      <w:r w:rsidRPr="31A8D51A" w:rsidR="00312F29">
        <w:rPr>
          <w:rFonts w:ascii="Arial" w:hAnsi="Arial" w:cs="Arial"/>
          <w:b w:val="1"/>
          <w:bCs w:val="1"/>
        </w:rPr>
        <w:t>Input:</w:t>
      </w:r>
      <w:r w:rsidR="00312F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 details.</w:t>
      </w:r>
    </w:p>
    <w:p xmlns:wp14="http://schemas.microsoft.com/office/word/2010/wordml" w:rsidRPr="00392757" w:rsidR="00312F29" w:rsidP="00312F29" w:rsidRDefault="00312F29" w14:paraId="187CB028" wp14:textId="77777777">
      <w:pPr>
        <w:ind w:left="2880"/>
        <w:rPr>
          <w:rFonts w:ascii="Arial" w:hAnsi="Arial" w:cs="Arial"/>
          <w:b/>
        </w:rPr>
      </w:pPr>
    </w:p>
    <w:p xmlns:wp14="http://schemas.microsoft.com/office/word/2010/wordml" w:rsidR="00312F29" w:rsidP="31A8D51A" w:rsidRDefault="00312F29" w14:paraId="62170BF0" wp14:textId="77777777" wp14:noSpellErr="1">
      <w:pPr>
        <w:ind w:left="144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>Output :</w:t>
      </w:r>
      <w:r w:rsidRPr="31A8D51A" w:rsidR="31A8D51A">
        <w:rPr>
          <w:rFonts w:ascii="Arial" w:hAnsi="Arial" w:cs="Arial"/>
        </w:rPr>
        <w:t xml:space="preserve"> post jobs on company’s profile and save into database</w:t>
      </w:r>
      <w:r w:rsidRPr="31A8D51A" w:rsidR="31A8D51A">
        <w:rPr>
          <w:rFonts w:ascii="Arial" w:hAnsi="Arial" w:cs="Arial"/>
        </w:rPr>
        <w:t>.</w:t>
      </w:r>
    </w:p>
    <w:p xmlns:wp14="http://schemas.microsoft.com/office/word/2010/wordml" w:rsidR="00312F29" w:rsidP="00312F29" w:rsidRDefault="00312F29" w14:paraId="7BC9EB7B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200DF6" w:rsidP="00312F29" w:rsidRDefault="00200DF6" w14:paraId="0EA08B1F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200DF6" w:rsidP="00312F29" w:rsidRDefault="00200DF6" w14:paraId="36FF5BED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200DF6" w:rsidP="00200DF6" w:rsidRDefault="00200DF6" w14:paraId="0FCA43DF" wp14:textId="77777777">
      <w:pPr>
        <w:ind w:left="720" w:firstLine="720"/>
        <w:rPr>
          <w:rFonts w:ascii="Arial" w:hAnsi="Arial" w:cs="Arial"/>
        </w:rPr>
      </w:pPr>
    </w:p>
    <w:p xmlns:wp14="http://schemas.microsoft.com/office/word/2010/wordml" w:rsidR="00200DF6" w:rsidP="31A8D51A" w:rsidRDefault="00312F29" w14:paraId="33221C0E" wp14:textId="77777777" wp14:noSpellErr="1">
      <w:pPr>
        <w:ind w:left="72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</w:t>
      </w:r>
      <w:r w:rsidRPr="31A8D51A" w:rsidR="31A8D51A">
        <w:rPr>
          <w:rFonts w:ascii="Arial" w:hAnsi="Arial" w:cs="Arial"/>
        </w:rPr>
        <w:t>8.2 :</w:t>
      </w:r>
      <w:r w:rsidRPr="31A8D51A" w:rsidR="31A8D51A">
        <w:rPr>
          <w:rFonts w:ascii="Arial" w:hAnsi="Arial" w:cs="Arial"/>
        </w:rPr>
        <w:t>System provides facility to delete job.</w:t>
      </w:r>
    </w:p>
    <w:p xmlns:wp14="http://schemas.microsoft.com/office/word/2010/wordml" w:rsidRPr="00392757" w:rsidR="00200DF6" w:rsidP="00312F29" w:rsidRDefault="00200DF6" w14:paraId="36963DC6" wp14:textId="77777777">
      <w:pPr>
        <w:ind w:left="2160"/>
        <w:rPr>
          <w:rFonts w:ascii="Arial" w:hAnsi="Arial" w:cs="Arial"/>
          <w:b/>
        </w:rPr>
      </w:pPr>
    </w:p>
    <w:p xmlns:wp14="http://schemas.microsoft.com/office/word/2010/wordml" w:rsidR="00312F29" w:rsidP="31A8D51A" w:rsidRDefault="00200DF6" w14:paraId="0E163451" wp14:textId="77777777" wp14:noSpellErr="1">
      <w:pPr>
        <w:ind w:left="216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>Input:</w:t>
      </w:r>
      <w:r w:rsidRPr="31A8D51A" w:rsidR="31A8D51A">
        <w:rPr>
          <w:rFonts w:ascii="Arial" w:hAnsi="Arial" w:cs="Arial"/>
        </w:rPr>
        <w:t xml:space="preserve"> Job details.</w:t>
      </w:r>
    </w:p>
    <w:p xmlns:wp14="http://schemas.microsoft.com/office/word/2010/wordml" w:rsidR="00312F29" w:rsidP="00312F29" w:rsidRDefault="00312F29" w14:paraId="6F98723B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312F29" w:rsidP="31A8D51A" w:rsidRDefault="00312F29" w14:paraId="4609AFD1" wp14:textId="77777777" wp14:noSpellErr="1">
      <w:pPr>
        <w:ind w:left="144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>Output :</w:t>
      </w:r>
      <w:r w:rsidRPr="31A8D51A" w:rsidR="31A8D51A">
        <w:rPr>
          <w:rFonts w:ascii="Arial" w:hAnsi="Arial" w:cs="Arial"/>
        </w:rPr>
        <w:t xml:space="preserve"> Delete from database</w:t>
      </w:r>
      <w:r w:rsidRPr="31A8D51A" w:rsidR="31A8D51A">
        <w:rPr>
          <w:rFonts w:ascii="Arial" w:hAnsi="Arial" w:cs="Arial"/>
        </w:rPr>
        <w:t>.</w:t>
      </w:r>
    </w:p>
    <w:p xmlns:wp14="http://schemas.microsoft.com/office/word/2010/wordml" w:rsidR="00312F29" w:rsidP="00312F29" w:rsidRDefault="00312F29" w14:paraId="5655A58F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200DF6" w:rsidP="00312F29" w:rsidRDefault="00200DF6" w14:paraId="0D9FBDEA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200DF6" w:rsidP="31A8D51A" w:rsidRDefault="00312F29" w14:paraId="107E2F6D" wp14:textId="77777777" wp14:noSpellErr="1">
      <w:pPr>
        <w:ind w:left="72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</w:t>
      </w:r>
      <w:r w:rsidRPr="31A8D51A" w:rsidR="31A8D51A">
        <w:rPr>
          <w:rFonts w:ascii="Arial" w:hAnsi="Arial" w:cs="Arial"/>
        </w:rPr>
        <w:t>8.3 : System provides facility to</w:t>
      </w:r>
      <w:r w:rsidRPr="31A8D51A" w:rsidR="31A8D51A">
        <w:rPr>
          <w:rFonts w:ascii="Arial" w:hAnsi="Arial" w:cs="Arial"/>
        </w:rPr>
        <w:t xml:space="preserve"> edit job.</w:t>
      </w:r>
    </w:p>
    <w:p xmlns:wp14="http://schemas.microsoft.com/office/word/2010/wordml" w:rsidRPr="00392757" w:rsidR="00200DF6" w:rsidP="00312F29" w:rsidRDefault="00312F29" w14:paraId="65A372B7" wp14:textId="77777777">
      <w:pPr>
        <w:ind w:left="2160"/>
        <w:rPr>
          <w:rFonts w:ascii="Arial" w:hAnsi="Arial" w:cs="Arial"/>
          <w:b/>
        </w:rPr>
      </w:pPr>
      <w:r w:rsidRPr="00392757">
        <w:rPr>
          <w:rFonts w:ascii="Arial" w:hAnsi="Arial" w:cs="Arial"/>
          <w:b/>
        </w:rPr>
        <w:tab/>
      </w:r>
    </w:p>
    <w:p xmlns:wp14="http://schemas.microsoft.com/office/word/2010/wordml" w:rsidR="00312F29" w:rsidP="31A8D51A" w:rsidRDefault="00200DF6" w14:paraId="6FBD34F0" wp14:textId="77777777" wp14:noSpellErr="1">
      <w:pPr>
        <w:ind w:left="144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>Input:</w:t>
      </w:r>
      <w:r w:rsidRPr="31A8D51A" w:rsidR="31A8D51A">
        <w:rPr>
          <w:rFonts w:ascii="Arial" w:hAnsi="Arial" w:cs="Arial"/>
        </w:rPr>
        <w:t xml:space="preserve"> Job details.</w:t>
      </w:r>
    </w:p>
    <w:p xmlns:wp14="http://schemas.microsoft.com/office/word/2010/wordml" w:rsidRPr="00392757" w:rsidR="00312F29" w:rsidP="00312F29" w:rsidRDefault="00312F29" w14:paraId="5F7F9BCA" wp14:textId="77777777">
      <w:pPr>
        <w:ind w:left="2880"/>
        <w:rPr>
          <w:rFonts w:ascii="Arial" w:hAnsi="Arial" w:cs="Arial"/>
          <w:b/>
        </w:rPr>
      </w:pPr>
    </w:p>
    <w:p xmlns:wp14="http://schemas.microsoft.com/office/word/2010/wordml" w:rsidR="00312F29" w:rsidP="31A8D51A" w:rsidRDefault="00312F29" w14:paraId="4C0B4E51" wp14:textId="77777777" wp14:noSpellErr="1">
      <w:pPr>
        <w:ind w:left="144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>Output :</w:t>
      </w:r>
      <w:r w:rsidRPr="31A8D51A" w:rsidR="31A8D51A">
        <w:rPr>
          <w:rFonts w:ascii="Arial" w:hAnsi="Arial" w:cs="Arial"/>
        </w:rPr>
        <w:t xml:space="preserve"> Save changes into database</w:t>
      </w:r>
      <w:r w:rsidRPr="31A8D51A" w:rsidR="31A8D51A">
        <w:rPr>
          <w:rFonts w:ascii="Arial" w:hAnsi="Arial" w:cs="Arial"/>
        </w:rPr>
        <w:t>.</w:t>
      </w:r>
    </w:p>
    <w:p xmlns:wp14="http://schemas.microsoft.com/office/word/2010/wordml" w:rsidR="00200DF6" w:rsidP="00312F29" w:rsidRDefault="00200DF6" w14:paraId="009D1386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200DF6" w:rsidP="00312F29" w:rsidRDefault="00200DF6" w14:paraId="2AF57446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200DF6" w:rsidP="31A8D51A" w:rsidRDefault="00200DF6" w14:paraId="21D3656D" wp14:textId="77777777" wp14:noSpellErr="1">
      <w:pPr>
        <w:ind w:left="720" w:hanging="720"/>
        <w:rPr>
          <w:rFonts w:ascii="Arial" w:hAnsi="Arial" w:cs="Arial"/>
          <w:b w:val="1"/>
          <w:bCs w:val="1"/>
        </w:rPr>
      </w:pPr>
      <w:r w:rsidRPr="31A8D51A">
        <w:rPr>
          <w:rFonts w:ascii="Arial" w:hAnsi="Arial" w:cs="Arial"/>
          <w:b w:val="1"/>
          <w:bCs w:val="1"/>
        </w:rPr>
        <w:t>4.9</w:t>
      </w:r>
      <w:r>
        <w:rPr>
          <w:rFonts w:ascii="Arial" w:hAnsi="Arial" w:cs="Arial"/>
          <w:b/>
        </w:rPr>
        <w:tab/>
      </w:r>
      <w:r w:rsidRPr="31A8D51A">
        <w:rPr>
          <w:rFonts w:ascii="Arial" w:hAnsi="Arial" w:cs="Arial"/>
          <w:b w:val="1"/>
          <w:bCs w:val="1"/>
        </w:rPr>
        <w:t>System provides facility to see the aspirant’s profile and select for job.</w:t>
      </w:r>
    </w:p>
    <w:p xmlns:wp14="http://schemas.microsoft.com/office/word/2010/wordml" w:rsidR="00200DF6" w:rsidP="00200DF6" w:rsidRDefault="00200DF6" w14:paraId="72809E87" wp14:textId="77777777">
      <w:pPr>
        <w:ind w:left="2160"/>
        <w:rPr>
          <w:rFonts w:ascii="Arial" w:hAnsi="Arial" w:cs="Arial"/>
        </w:rPr>
      </w:pPr>
    </w:p>
    <w:p xmlns:wp14="http://schemas.microsoft.com/office/word/2010/wordml" w:rsidR="00200DF6" w:rsidP="31A8D51A" w:rsidRDefault="00200DF6" w14:paraId="463EBC9C" wp14:textId="77777777" wp14:noSpellErr="1">
      <w:pPr>
        <w:ind w:left="72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</w:t>
      </w:r>
      <w:r w:rsidRPr="31A8D51A" w:rsidR="31A8D51A">
        <w:rPr>
          <w:rFonts w:ascii="Arial" w:hAnsi="Arial" w:cs="Arial"/>
        </w:rPr>
        <w:t>9.1 : System provides facility to see the aspirants profile.</w:t>
      </w:r>
    </w:p>
    <w:p xmlns:wp14="http://schemas.microsoft.com/office/word/2010/wordml" w:rsidRPr="00392757" w:rsidR="00200DF6" w:rsidP="00200DF6" w:rsidRDefault="00200DF6" w14:paraId="5CDC9F6B" wp14:textId="77777777">
      <w:pPr>
        <w:ind w:left="2160"/>
        <w:rPr>
          <w:rFonts w:ascii="Arial" w:hAnsi="Arial" w:cs="Arial"/>
          <w:b/>
        </w:rPr>
      </w:pPr>
    </w:p>
    <w:p xmlns:wp14="http://schemas.microsoft.com/office/word/2010/wordml" w:rsidR="00200DF6" w:rsidP="31A8D51A" w:rsidRDefault="00200DF6" w14:paraId="5E4C3C6D" wp14:textId="77777777" wp14:noSpellErr="1">
      <w:pPr>
        <w:ind w:left="216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>Input:</w:t>
      </w:r>
      <w:r w:rsidRPr="31A8D51A" w:rsidR="31A8D51A">
        <w:rPr>
          <w:rFonts w:ascii="Arial" w:hAnsi="Arial" w:cs="Arial"/>
        </w:rPr>
        <w:t xml:space="preserve"> aspirant name.</w:t>
      </w:r>
    </w:p>
    <w:p xmlns:wp14="http://schemas.microsoft.com/office/word/2010/wordml" w:rsidR="00200DF6" w:rsidP="00200DF6" w:rsidRDefault="00200DF6" w14:paraId="0EC4D5B6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200DF6" w:rsidP="31A8D51A" w:rsidRDefault="00200DF6" w14:paraId="129BCC76" wp14:textId="77777777" wp14:noSpellErr="1">
      <w:pPr>
        <w:ind w:left="144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>Output :</w:t>
      </w:r>
      <w:r w:rsidRPr="31A8D51A" w:rsidR="31A8D51A">
        <w:rPr>
          <w:rFonts w:ascii="Arial" w:hAnsi="Arial" w:cs="Arial"/>
        </w:rPr>
        <w:t xml:space="preserve"> Display profile.</w:t>
      </w:r>
    </w:p>
    <w:p xmlns:wp14="http://schemas.microsoft.com/office/word/2010/wordml" w:rsidR="00200DF6" w:rsidP="00312F29" w:rsidRDefault="00200DF6" w14:paraId="40CAF2EE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200DF6" w:rsidP="31A8D51A" w:rsidRDefault="00200DF6" w14:paraId="5DE70B1D" wp14:textId="77777777" wp14:noSpellErr="1">
      <w:pPr>
        <w:ind w:left="72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>R</w:t>
      </w:r>
      <w:r w:rsidRPr="31A8D51A" w:rsidR="31A8D51A">
        <w:rPr>
          <w:rFonts w:ascii="Arial" w:hAnsi="Arial" w:cs="Arial"/>
        </w:rPr>
        <w:t>9.2 : System provides facility to select aspirants for particular job.</w:t>
      </w:r>
    </w:p>
    <w:p xmlns:wp14="http://schemas.microsoft.com/office/word/2010/wordml" w:rsidRPr="00392757" w:rsidR="00200DF6" w:rsidP="00200DF6" w:rsidRDefault="00200DF6" w14:paraId="0C6B9B97" wp14:textId="77777777">
      <w:pPr>
        <w:ind w:left="2160"/>
        <w:rPr>
          <w:rFonts w:ascii="Arial" w:hAnsi="Arial" w:cs="Arial"/>
          <w:b/>
        </w:rPr>
      </w:pPr>
    </w:p>
    <w:p xmlns:wp14="http://schemas.microsoft.com/office/word/2010/wordml" w:rsidR="00200DF6" w:rsidP="31A8D51A" w:rsidRDefault="00200DF6" w14:paraId="7FF0A3AF" wp14:textId="77777777" wp14:noSpellErr="1">
      <w:pPr>
        <w:rPr>
          <w:rFonts w:ascii="Arial" w:hAnsi="Arial" w:cs="Arial"/>
        </w:rPr>
      </w:pPr>
      <w:r w:rsidRPr="00392757">
        <w:rPr>
          <w:rFonts w:ascii="Arial" w:hAnsi="Arial" w:cs="Arial"/>
          <w:b/>
        </w:rPr>
        <w:tab/>
      </w:r>
      <w:r w:rsidRPr="00392757">
        <w:rPr>
          <w:rFonts w:ascii="Arial" w:hAnsi="Arial" w:cs="Arial"/>
          <w:b/>
        </w:rPr>
        <w:tab/>
      </w:r>
      <w:r w:rsidRPr="00392757">
        <w:rPr>
          <w:rFonts w:ascii="Arial" w:hAnsi="Arial" w:cs="Arial"/>
          <w:b/>
        </w:rPr>
        <w:tab/>
      </w:r>
      <w:r w:rsidRPr="31A8D51A">
        <w:rPr>
          <w:rFonts w:ascii="Arial" w:hAnsi="Arial" w:cs="Arial"/>
          <w:b w:val="1"/>
          <w:bCs w:val="1"/>
        </w:rPr>
        <w:t>Input:</w:t>
      </w:r>
      <w:r>
        <w:rPr>
          <w:rFonts w:ascii="Arial" w:hAnsi="Arial" w:cs="Arial"/>
        </w:rPr>
        <w:t xml:space="preserve"> aspirant name, details of details of meeting.</w:t>
      </w:r>
    </w:p>
    <w:p xmlns:wp14="http://schemas.microsoft.com/office/word/2010/wordml" w:rsidR="00200DF6" w:rsidP="00200DF6" w:rsidRDefault="00200DF6" w14:paraId="404F734C" wp14:textId="77777777">
      <w:pPr>
        <w:ind w:left="2880"/>
        <w:rPr>
          <w:rFonts w:ascii="Arial" w:hAnsi="Arial" w:cs="Arial"/>
        </w:rPr>
      </w:pPr>
    </w:p>
    <w:p xmlns:wp14="http://schemas.microsoft.com/office/word/2010/wordml" w:rsidR="00312F29" w:rsidP="31A8D51A" w:rsidRDefault="00200DF6" w14:paraId="513299F6" wp14:textId="77777777" wp14:noSpellErr="1">
      <w:pPr>
        <w:ind w:left="1440" w:firstLine="720"/>
        <w:rPr>
          <w:rFonts w:ascii="Arial" w:hAnsi="Arial" w:cs="Arial"/>
        </w:rPr>
      </w:pPr>
      <w:r w:rsidRPr="31A8D51A" w:rsidR="31A8D51A">
        <w:rPr>
          <w:rFonts w:ascii="Arial" w:hAnsi="Arial" w:cs="Arial"/>
          <w:b w:val="1"/>
          <w:bCs w:val="1"/>
        </w:rPr>
        <w:t>Output :</w:t>
      </w:r>
      <w:r w:rsidRPr="31A8D51A" w:rsidR="31A8D51A">
        <w:rPr>
          <w:rFonts w:ascii="Arial" w:hAnsi="Arial" w:cs="Arial"/>
        </w:rPr>
        <w:t xml:space="preserve"> Send notification to aspirant</w:t>
      </w:r>
    </w:p>
    <w:p xmlns:wp14="http://schemas.microsoft.com/office/word/2010/wordml" w:rsidR="00957C5E" w:rsidP="00957C5E" w:rsidRDefault="00957C5E" w14:paraId="385ECC77" wp14:textId="77777777">
      <w:pPr>
        <w:ind w:left="1440" w:firstLine="720"/>
        <w:rPr>
          <w:rFonts w:ascii="Arial" w:hAnsi="Arial" w:cs="Arial"/>
        </w:rPr>
      </w:pPr>
    </w:p>
    <w:p xmlns:wp14="http://schemas.microsoft.com/office/word/2010/wordml" w:rsidR="00957C5E" w:rsidP="00957C5E" w:rsidRDefault="00957C5E" w14:paraId="4B357680" wp14:textId="77777777">
      <w:pPr>
        <w:ind w:left="1440" w:firstLine="720"/>
        <w:rPr>
          <w:rFonts w:ascii="Arial" w:hAnsi="Arial" w:cs="Arial"/>
        </w:rPr>
      </w:pPr>
    </w:p>
    <w:p xmlns:wp14="http://schemas.microsoft.com/office/word/2010/wordml" w:rsidRPr="00312F29" w:rsidR="00957C5E" w:rsidP="00957C5E" w:rsidRDefault="00957C5E" w14:paraId="51115AD0" wp14:textId="77777777">
      <w:pPr>
        <w:ind w:left="1440" w:firstLine="720"/>
        <w:rPr>
          <w:rFonts w:ascii="Arial" w:hAnsi="Arial" w:cs="Arial"/>
        </w:rPr>
      </w:pPr>
    </w:p>
    <w:p xmlns:wp14="http://schemas.microsoft.com/office/word/2010/wordml" w:rsidR="00865C9A" w:rsidRDefault="00312F29" w14:paraId="7345DE36" wp14:textId="77777777">
      <w:r>
        <w:tab/>
      </w:r>
      <w:r>
        <w:tab/>
      </w:r>
    </w:p>
    <w:p xmlns:wp14="http://schemas.microsoft.com/office/word/2010/wordml" w:rsidR="004109C4" w:rsidP="00312F29" w:rsidRDefault="004109C4" w14:paraId="6C8D038A" wp14:textId="77777777" wp14:noSpellErr="1">
      <w:pPr>
        <w:pStyle w:val="Heading1"/>
        <w:numPr>
          <w:ilvl w:val="0"/>
          <w:numId w:val="14"/>
        </w:numPr>
        <w:rPr/>
      </w:pPr>
      <w:bookmarkStart w:name="__RefHeading___Toc441231000" w:id="25"/>
      <w:bookmarkStart w:name="__RefHeading___Toc441230995" w:id="26"/>
      <w:bookmarkEnd w:id="25"/>
      <w:bookmarkEnd w:id="26"/>
      <w:r w:rsidR="31A8D51A">
        <w:rPr/>
        <w:t>Other Non-Functional Requirements</w:t>
      </w:r>
    </w:p>
    <w:p xmlns:wp14="http://schemas.microsoft.com/office/word/2010/wordml" w:rsidR="004109C4" w:rsidRDefault="004109C4" w14:paraId="0E774FA3" wp14:textId="77777777"/>
    <w:p xmlns:wp14="http://schemas.microsoft.com/office/word/2010/wordml" w:rsidRPr="00957C5E" w:rsidR="004109C4" w:rsidP="31A8D51A" w:rsidRDefault="004109C4" w14:paraId="3AA65855" wp14:textId="77777777" wp14:noSpellErr="1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</w:pPr>
      <w:r w:rsidRPr="31A8D51A" w:rsidR="31A8D51A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Performance Requirement</w:t>
      </w:r>
    </w:p>
    <w:p xmlns:wp14="http://schemas.microsoft.com/office/word/2010/wordml" w:rsidRPr="00957C5E" w:rsidR="004109C4" w:rsidP="31A8D51A" w:rsidRDefault="004109C4" w14:paraId="60AA5CB3" wp14:textId="77777777" wp14:noSpellErr="1">
      <w:pPr>
        <w:pStyle w:val="Heading3"/>
        <w:numPr>
          <w:ilvl w:val="2"/>
          <w:numId w:val="14"/>
        </w:numPr>
        <w:shd w:val="clear" w:color="auto" w:fill="FCFCFC"/>
        <w:spacing w:before="0"/>
        <w:rPr>
          <w:rFonts w:ascii="Arial" w:hAnsi="Arial" w:cs="Arial"/>
          <w:color w:val="000000" w:themeColor="text1" w:themeTint="FF" w:themeShade="FF"/>
          <w:sz w:val="28"/>
          <w:szCs w:val="28"/>
        </w:rPr>
      </w:pPr>
      <w:r w:rsidRPr="31A8D51A" w:rsidR="31A8D51A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Performance</w:t>
      </w:r>
    </w:p>
    <w:p xmlns:wp14="http://schemas.microsoft.com/office/word/2010/wordml" w:rsidRPr="00957C5E" w:rsidR="004109C4" w:rsidP="31A8D51A" w:rsidRDefault="004109C4" w14:paraId="6EBBC08A" wp14:textId="77777777" wp14:noSpellErr="1">
      <w:pPr>
        <w:pStyle w:val="NormalWeb"/>
        <w:shd w:val="clear" w:color="auto" w:fill="FCFCFC"/>
        <w:spacing w:before="0" w:after="360" w:line="360" w:lineRule="atLeast"/>
        <w:rPr>
          <w:color w:val="000000" w:themeColor="text1" w:themeTint="FF" w:themeShade="FF"/>
          <w:sz w:val="28"/>
          <w:szCs w:val="28"/>
        </w:rPr>
      </w:pPr>
      <w:r w:rsidRPr="31A8D51A" w:rsidR="31A8D51A">
        <w:rPr>
          <w:rFonts w:ascii="Arial" w:hAnsi="Arial" w:cs="Arial"/>
          <w:color w:val="000000" w:themeColor="text1" w:themeTint="FF" w:themeShade="FF"/>
          <w:sz w:val="28"/>
          <w:szCs w:val="28"/>
        </w:rPr>
        <w:t xml:space="preserve">The system must be interactive and the delays involved must be less .So in every action-response of the system, there are no immediate delays. In case of opening windows forms, of popping error messages and saving the settings or sessions there is delay much below 2 seconds, In case of opening databases, sorting questions and evaluation there are no delays and the operation is performed in less than 2 seconds for opening ,sorting, computing, posting &gt; 95% of the files. Also when connecting to the server the </w:t>
      </w:r>
      <w:r w:rsidRPr="31A8D51A" w:rsidR="31A8D51A">
        <w:rPr>
          <w:rFonts w:ascii="Arial" w:hAnsi="Arial" w:cs="Arial"/>
          <w:color w:val="000000" w:themeColor="text1" w:themeTint="FF" w:themeShade="FF"/>
          <w:sz w:val="28"/>
          <w:szCs w:val="28"/>
        </w:rPr>
        <w:t>delay is based editing on the distance of the 2 systems and the configuration between them so there is high probability that there will be or not a successful connection in less than 20 seconds for sake of good communication.</w:t>
      </w:r>
    </w:p>
    <w:p xmlns:wp14="http://schemas.microsoft.com/office/word/2010/wordml" w:rsidRPr="00957C5E" w:rsidR="004109C4" w:rsidP="31A8D51A" w:rsidRDefault="004109C4" w14:paraId="159FBCD5" wp14:textId="77777777" wp14:noSpellErr="1">
      <w:pPr>
        <w:pStyle w:val="Heading3"/>
        <w:numPr>
          <w:ilvl w:val="2"/>
          <w:numId w:val="14"/>
        </w:numPr>
        <w:shd w:val="clear" w:color="auto" w:fill="FCFCFC"/>
        <w:spacing w:before="0"/>
        <w:rPr>
          <w:rFonts w:ascii="Arial" w:hAnsi="Arial" w:cs="Arial"/>
          <w:color w:val="000000" w:themeColor="text1" w:themeTint="FF" w:themeShade="FF"/>
          <w:sz w:val="28"/>
          <w:szCs w:val="28"/>
        </w:rPr>
      </w:pPr>
      <w:r w:rsidRPr="31A8D51A" w:rsidR="31A8D51A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Safety</w:t>
      </w:r>
    </w:p>
    <w:p xmlns:wp14="http://schemas.microsoft.com/office/word/2010/wordml" w:rsidRPr="00957C5E" w:rsidR="004109C4" w:rsidP="31A8D51A" w:rsidRDefault="004109C4" w14:paraId="58052EE3" wp14:textId="77777777" wp14:noSpellErr="1">
      <w:pPr>
        <w:pStyle w:val="NormalWeb"/>
        <w:shd w:val="clear" w:color="auto" w:fill="FCFCFC"/>
        <w:spacing w:before="0" w:after="360" w:line="360" w:lineRule="atLeast"/>
        <w:rPr>
          <w:color w:val="000000" w:themeColor="text1" w:themeTint="FF" w:themeShade="FF"/>
          <w:sz w:val="30"/>
          <w:szCs w:val="30"/>
        </w:rPr>
      </w:pPr>
      <w:r w:rsidRPr="31A8D51A" w:rsidR="31A8D51A">
        <w:rPr>
          <w:rFonts w:ascii="Arial" w:hAnsi="Arial" w:cs="Arial"/>
          <w:color w:val="000000" w:themeColor="text1" w:themeTint="FF" w:themeShade="FF"/>
          <w:sz w:val="28"/>
          <w:szCs w:val="28"/>
        </w:rPr>
        <w:t>Information transmission should be securely transmitted to server without any changes in information</w:t>
      </w:r>
      <w:r w:rsidRPr="31A8D51A" w:rsidR="31A8D51A">
        <w:rPr>
          <w:rFonts w:ascii="Arial" w:hAnsi="Arial" w:cs="Arial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Pr="00957C5E" w:rsidR="004109C4" w:rsidP="31A8D51A" w:rsidRDefault="004109C4" w14:paraId="5ECA84D7" wp14:textId="77777777" wp14:noSpellErr="1">
      <w:pPr>
        <w:pStyle w:val="Heading3"/>
        <w:numPr>
          <w:ilvl w:val="2"/>
          <w:numId w:val="14"/>
        </w:numPr>
        <w:shd w:val="clear" w:color="auto" w:fill="FCFCFC"/>
        <w:spacing w:before="0"/>
        <w:rPr>
          <w:rFonts w:ascii="Arial" w:hAnsi="Arial" w:cs="Arial"/>
          <w:color w:val="000000" w:themeColor="text1" w:themeTint="FF" w:themeShade="FF"/>
          <w:sz w:val="28"/>
          <w:szCs w:val="28"/>
        </w:rPr>
      </w:pPr>
      <w:r w:rsidRPr="31A8D51A" w:rsidR="31A8D51A">
        <w:rPr>
          <w:rFonts w:ascii="Times New Roman" w:hAnsi="Times New Roman" w:cs="Times New Roman"/>
          <w:color w:val="000000" w:themeColor="text1" w:themeTint="FF" w:themeShade="FF"/>
          <w:sz w:val="30"/>
          <w:szCs w:val="30"/>
        </w:rPr>
        <w:t xml:space="preserve"> Reliability</w:t>
      </w:r>
    </w:p>
    <w:p xmlns:wp14="http://schemas.microsoft.com/office/word/2010/wordml" w:rsidRPr="00957C5E" w:rsidR="004109C4" w:rsidP="31A8D51A" w:rsidRDefault="004109C4" w14:paraId="6371D4FE" wp14:textId="77777777" wp14:noSpellErr="1">
      <w:pPr>
        <w:pStyle w:val="NormalWeb"/>
        <w:shd w:val="clear" w:color="auto" w:fill="FCFCFC"/>
        <w:spacing w:before="0" w:after="360" w:line="360" w:lineRule="atLeast"/>
        <w:rPr>
          <w:color w:val="000000" w:themeColor="text1" w:themeTint="FF" w:themeShade="FF"/>
        </w:rPr>
      </w:pPr>
      <w:r w:rsidRPr="31A8D51A" w:rsidR="31A8D51A">
        <w:rPr>
          <w:rFonts w:ascii="Arial" w:hAnsi="Arial" w:cs="Arial"/>
          <w:color w:val="000000" w:themeColor="text1" w:themeTint="FF" w:themeShade="FF"/>
          <w:sz w:val="28"/>
          <w:szCs w:val="28"/>
        </w:rPr>
        <w:t>As the system provide the right tools for discussion, problem solving it must be made sure that the system is reliable in its operations and for securing the sensitive details.</w:t>
      </w:r>
    </w:p>
    <w:p xmlns:wp14="http://schemas.microsoft.com/office/word/2010/wordml" w:rsidR="004109C4" w:rsidRDefault="004109C4" w14:paraId="64012382" wp14:textId="77777777"/>
    <w:p xmlns:wp14="http://schemas.microsoft.com/office/word/2010/wordml" w:rsidR="004109C4" w:rsidP="31A8D51A" w:rsidRDefault="004109C4" w14:paraId="0D53B8F8" wp14:textId="77777777" wp14:noSpellErr="1">
      <w:pPr>
        <w:pStyle w:val="Heading2"/>
        <w:numPr>
          <w:ilvl w:val="1"/>
          <w:numId w:val="14"/>
        </w:numPr>
        <w:rPr>
          <w:rFonts w:ascii="Arial" w:hAnsi="Arial" w:cs="Arial"/>
        </w:rPr>
      </w:pPr>
      <w:r w:rsidR="31A8D51A">
        <w:rPr/>
        <w:t>Safety and Security Requirement</w:t>
      </w:r>
    </w:p>
    <w:p xmlns:wp14="http://schemas.microsoft.com/office/word/2010/wordml" w:rsidR="004109C4" w:rsidP="31A8D51A" w:rsidRDefault="004109C4" w14:paraId="6C832FB2" wp14:textId="77777777" wp14:noSpellErr="1">
      <w:pPr>
        <w:numPr>
          <w:ilvl w:val="0"/>
          <w:numId w:val="9"/>
        </w:numPr>
        <w:rPr>
          <w:rFonts w:ascii="Arial" w:hAnsi="Arial" w:cs="Arial"/>
        </w:rPr>
      </w:pPr>
      <w:r w:rsidRPr="31A8D51A" w:rsidR="31A8D51A">
        <w:rPr>
          <w:rFonts w:ascii="Arial" w:hAnsi="Arial" w:cs="Arial"/>
        </w:rPr>
        <w:t xml:space="preserve">For functional requirements like user log in the system, there should be mechanism to prevent SQL injection. </w:t>
      </w:r>
    </w:p>
    <w:p xmlns:wp14="http://schemas.microsoft.com/office/word/2010/wordml" w:rsidR="004109C4" w:rsidRDefault="004109C4" w14:paraId="25D8E21D" wp14:textId="77777777">
      <w:pPr>
        <w:ind w:left="1080"/>
        <w:rPr>
          <w:rFonts w:ascii="Arial" w:hAnsi="Arial" w:cs="Arial"/>
          <w:szCs w:val="24"/>
        </w:rPr>
      </w:pPr>
    </w:p>
    <w:p xmlns:wp14="http://schemas.microsoft.com/office/word/2010/wordml" w:rsidRPr="00FF1B93" w:rsidR="004109C4" w:rsidP="31A8D51A" w:rsidRDefault="004109C4" w14:paraId="5BBBBD71" wp14:textId="77777777" wp14:noSpellErr="1">
      <w:pPr>
        <w:pStyle w:val="Heading2"/>
        <w:numPr>
          <w:ilvl w:val="1"/>
          <w:numId w:val="14"/>
        </w:numPr>
        <w:rPr>
          <w:sz w:val="32"/>
          <w:szCs w:val="32"/>
        </w:rPr>
      </w:pPr>
      <w:r w:rsidRPr="31A8D51A" w:rsidR="31A8D51A">
        <w:rPr>
          <w:sz w:val="32"/>
          <w:szCs w:val="32"/>
        </w:rPr>
        <w:t>Software Quality Attributes</w:t>
      </w:r>
    </w:p>
    <w:p xmlns:wp14="http://schemas.microsoft.com/office/word/2010/wordml" w:rsidRPr="00FF1B93" w:rsidR="00FF1B93" w:rsidP="00FF1B93" w:rsidRDefault="00FF1B93" w14:paraId="276C739E" wp14:textId="77777777"/>
    <w:p xmlns:wp14="http://schemas.microsoft.com/office/word/2010/wordml" w:rsidRPr="00957C5E" w:rsidR="004109C4" w:rsidP="31A8D51A" w:rsidRDefault="004109C4" w14:paraId="568495E7" wp14:textId="77777777" wp14:noSpellErr="1">
      <w:pPr>
        <w:pStyle w:val="Heading3"/>
        <w:numPr>
          <w:ilvl w:val="2"/>
          <w:numId w:val="14"/>
        </w:numPr>
        <w:shd w:val="clear" w:color="auto" w:fill="FCFCFC"/>
        <w:spacing w:before="0"/>
        <w:rPr>
          <w:rFonts w:ascii="Arial" w:hAnsi="Arial" w:cs="Arial"/>
          <w:color w:val="000000" w:themeColor="text1" w:themeTint="FF" w:themeShade="FF"/>
          <w:sz w:val="28"/>
          <w:szCs w:val="28"/>
        </w:rPr>
      </w:pPr>
      <w:r w:rsidRPr="31A8D51A" w:rsidR="31A8D51A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Availability</w:t>
      </w:r>
    </w:p>
    <w:p xmlns:wp14="http://schemas.microsoft.com/office/word/2010/wordml" w:rsidRPr="00957C5E" w:rsidR="004109C4" w:rsidP="31A8D51A" w:rsidRDefault="004109C4" w14:paraId="33961BA5" wp14:textId="77777777" wp14:noSpellErr="1">
      <w:pPr>
        <w:pStyle w:val="NormalWeb"/>
        <w:shd w:val="clear" w:color="auto" w:fill="FCFCFC"/>
        <w:spacing w:before="0" w:after="360" w:line="360" w:lineRule="atLeast"/>
        <w:rPr>
          <w:color w:val="000000" w:themeColor="text1" w:themeTint="FF" w:themeShade="FF"/>
          <w:sz w:val="28"/>
          <w:szCs w:val="28"/>
        </w:rPr>
      </w:pPr>
      <w:r w:rsidRPr="31A8D51A" w:rsidR="31A8D51A">
        <w:rPr>
          <w:rFonts w:ascii="Arial" w:hAnsi="Arial" w:cs="Arial"/>
          <w:color w:val="000000" w:themeColor="text1" w:themeTint="FF" w:themeShade="FF"/>
          <w:sz w:val="28"/>
          <w:szCs w:val="28"/>
        </w:rPr>
        <w:t>If the internet service gets disrupted while sending information to the server, the information can be send again for verification.</w:t>
      </w:r>
    </w:p>
    <w:p xmlns:wp14="http://schemas.microsoft.com/office/word/2010/wordml" w:rsidRPr="00957C5E" w:rsidR="004109C4" w:rsidP="31A8D51A" w:rsidRDefault="004109C4" w14:paraId="426D625F" wp14:textId="77777777" wp14:noSpellErr="1">
      <w:pPr>
        <w:pStyle w:val="Heading3"/>
        <w:shd w:val="clear" w:color="auto" w:fill="FCFCFC"/>
        <w:tabs>
          <w:tab w:val="clear" w:pos="0"/>
        </w:tabs>
        <w:spacing w:before="0"/>
        <w:rPr>
          <w:rFonts w:ascii="Arial" w:hAnsi="Arial" w:cs="Arial"/>
          <w:color w:val="000000" w:themeColor="text1" w:themeTint="FF" w:themeShade="FF"/>
          <w:sz w:val="28"/>
          <w:szCs w:val="28"/>
        </w:rPr>
      </w:pPr>
      <w:r w:rsidRPr="31A8D51A" w:rsidR="31A8D51A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5.3.2   Security</w:t>
      </w:r>
    </w:p>
    <w:p xmlns:wp14="http://schemas.microsoft.com/office/word/2010/wordml" w:rsidR="00957C5E" w:rsidP="31A8D51A" w:rsidRDefault="004109C4" w14:paraId="25FC11A0" wp14:textId="77777777" wp14:noSpellErr="1">
      <w:pPr>
        <w:pStyle w:val="NormalWeb"/>
        <w:shd w:val="clear" w:color="auto" w:fill="FCFCFC"/>
        <w:spacing w:before="0" w:after="360" w:line="360" w:lineRule="atLeast"/>
        <w:rPr>
          <w:rFonts w:ascii="Arial" w:hAnsi="Arial" w:cs="Arial"/>
          <w:color w:val="000000" w:themeColor="text1" w:themeTint="FF" w:themeShade="FF"/>
          <w:sz w:val="28"/>
          <w:szCs w:val="28"/>
        </w:rPr>
      </w:pPr>
      <w:r w:rsidRPr="31A8D51A" w:rsidR="31A8D51A">
        <w:rPr>
          <w:rFonts w:ascii="Arial" w:hAnsi="Arial" w:cs="Arial"/>
          <w:color w:val="000000" w:themeColor="text1" w:themeTint="FF" w:themeShade="FF"/>
          <w:sz w:val="28"/>
          <w:szCs w:val="28"/>
        </w:rPr>
        <w:t>The main security concern is for users account hence proper login mechanism s</w:t>
      </w:r>
      <w:r w:rsidRPr="31A8D51A" w:rsidR="31A8D51A">
        <w:rPr>
          <w:rFonts w:ascii="Arial" w:hAnsi="Arial" w:cs="Arial"/>
          <w:color w:val="000000" w:themeColor="text1" w:themeTint="FF" w:themeShade="FF"/>
          <w:sz w:val="28"/>
          <w:szCs w:val="28"/>
        </w:rPr>
        <w:t xml:space="preserve">hould be used to avoid hacking. </w:t>
      </w:r>
      <w:r w:rsidRPr="31A8D51A" w:rsidR="31A8D51A">
        <w:rPr>
          <w:rFonts w:ascii="Arial" w:hAnsi="Arial" w:cs="Arial"/>
          <w:color w:val="000000" w:themeColor="text1" w:themeTint="FF" w:themeShade="FF"/>
          <w:sz w:val="28"/>
          <w:szCs w:val="28"/>
        </w:rPr>
        <w:t>Hence, security is provided from unwanted use of recognition software</w:t>
      </w:r>
    </w:p>
    <w:p xmlns:wp14="http://schemas.microsoft.com/office/word/2010/wordml" w:rsidR="00957C5E" w:rsidP="00957C5E" w:rsidRDefault="00957C5E" w14:paraId="1BD84F54" wp14:textId="77777777">
      <w:pPr>
        <w:pStyle w:val="NormalWeb"/>
        <w:shd w:val="clear" w:color="auto" w:fill="FCFCFC"/>
        <w:spacing w:before="0" w:after="360" w:line="360" w:lineRule="atLeast"/>
        <w:rPr>
          <w:color w:val="000000" w:themeColor="text1"/>
          <w:sz w:val="28"/>
          <w:szCs w:val="28"/>
        </w:rPr>
      </w:pPr>
    </w:p>
    <w:p xmlns:wp14="http://schemas.microsoft.com/office/word/2010/wordml" w:rsidR="00957C5E" w:rsidRDefault="00957C5E" w14:paraId="1EED4C10" wp14:textId="77777777">
      <w:pPr>
        <w:pStyle w:val="Heading3"/>
        <w:shd w:val="clear" w:color="auto" w:fill="FCFCFC"/>
        <w:tabs>
          <w:tab w:val="clear" w:pos="0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957C5E" w:rsidRDefault="00957C5E" w14:paraId="30544EB1" wp14:textId="77777777">
      <w:pPr>
        <w:pStyle w:val="Heading3"/>
        <w:shd w:val="clear" w:color="auto" w:fill="FCFCFC"/>
        <w:tabs>
          <w:tab w:val="clear" w:pos="0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957C5E" w:rsidR="004109C4" w:rsidP="31A8D51A" w:rsidRDefault="004109C4" w14:paraId="283A8637" wp14:textId="77777777" wp14:noSpellErr="1">
      <w:pPr>
        <w:pStyle w:val="Heading3"/>
        <w:shd w:val="clear" w:color="auto" w:fill="FCFCFC"/>
        <w:tabs>
          <w:tab w:val="clear" w:pos="0"/>
        </w:tabs>
        <w:spacing w:before="0"/>
        <w:rPr>
          <w:rFonts w:ascii="Arial" w:hAnsi="Arial" w:cs="Arial"/>
          <w:color w:val="000000" w:themeColor="text1" w:themeTint="FF" w:themeShade="FF"/>
        </w:rPr>
      </w:pPr>
      <w:r w:rsidRPr="31A8D51A" w:rsidR="31A8D51A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5.3.3   Usability</w:t>
      </w:r>
    </w:p>
    <w:p xmlns:wp14="http://schemas.microsoft.com/office/word/2010/wordml" w:rsidRPr="00957C5E" w:rsidR="004109C4" w:rsidP="31A8D51A" w:rsidRDefault="004109C4" w14:paraId="7D2E7768" wp14:textId="77777777" wp14:noSpellErr="1">
      <w:pPr>
        <w:pStyle w:val="NormalWeb"/>
        <w:shd w:val="clear" w:color="auto" w:fill="FCFCFC"/>
        <w:spacing w:before="0" w:after="360" w:line="360" w:lineRule="atLeast"/>
        <w:rPr>
          <w:rFonts w:ascii="Arial" w:hAnsi="Arial" w:cs="Arial"/>
          <w:color w:val="000000" w:themeColor="text1" w:themeTint="FF" w:themeShade="FF"/>
          <w:sz w:val="28"/>
          <w:szCs w:val="28"/>
        </w:rPr>
      </w:pPr>
      <w:r w:rsidRPr="31A8D51A" w:rsidR="31A8D51A">
        <w:rPr>
          <w:rFonts w:ascii="Arial" w:hAnsi="Arial" w:cs="Arial"/>
          <w:color w:val="000000" w:themeColor="text1" w:themeTint="FF" w:themeShade="FF"/>
          <w:sz w:val="28"/>
          <w:szCs w:val="28"/>
        </w:rPr>
        <w:t>As the system is easy to handle and navigates in the most expected way with no delays. In that case the system program reacts accordingly and transverses quickly between its states.</w:t>
      </w:r>
    </w:p>
    <w:p xmlns:wp14="http://schemas.microsoft.com/office/word/2010/wordml" w:rsidR="004109C4" w:rsidRDefault="004109C4" w14:paraId="7257291F" wp14:textId="77777777">
      <w:pPr>
        <w:rPr>
          <w:rFonts w:ascii="Arial" w:hAnsi="Arial" w:cs="Arial"/>
        </w:rPr>
      </w:pPr>
    </w:p>
    <w:p xmlns:wp14="http://schemas.microsoft.com/office/word/2010/wordml" w:rsidR="004109C4" w:rsidRDefault="004109C4" w14:paraId="58AF32A8" wp14:textId="77777777">
      <w:pPr>
        <w:ind w:left="720"/>
      </w:pPr>
    </w:p>
    <w:p xmlns:wp14="http://schemas.microsoft.com/office/word/2010/wordml" w:rsidR="004109C4" w:rsidP="31A8D51A" w:rsidRDefault="004109C4" w14:paraId="01AA98BA" wp14:textId="77777777" wp14:noSpellErr="1">
      <w:pPr>
        <w:pStyle w:val="Heading2"/>
        <w:numPr>
          <w:ilvl w:val="1"/>
          <w:numId w:val="14"/>
        </w:numPr>
        <w:rPr>
          <w:rFonts w:ascii="Arial" w:hAnsi="Arial" w:cs="Arial"/>
        </w:rPr>
      </w:pPr>
      <w:r w:rsidR="31A8D51A">
        <w:rPr/>
        <w:t>Business Rules</w:t>
      </w:r>
    </w:p>
    <w:p xmlns:wp14="http://schemas.microsoft.com/office/word/2010/wordml" w:rsidRPr="00202740" w:rsidR="00202740" w:rsidP="00202740" w:rsidRDefault="00202740" w14:paraId="6FA7CE8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02740" w:rsidR="00202740" w:rsidP="31A8D51A" w:rsidRDefault="00202740" w14:paraId="05BA3C85" wp14:textId="77777777" wp14:noSpellErr="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31A8D51A" w:rsidR="31A8D51A">
        <w:rPr>
          <w:rFonts w:ascii="Arial" w:hAnsi="Arial" w:cs="Arial"/>
          <w:sz w:val="28"/>
          <w:szCs w:val="28"/>
        </w:rPr>
        <w:t>The job seeker does not have to worry about finding jobs though his profile is very good.</w:t>
      </w:r>
    </w:p>
    <w:p xmlns:wp14="http://schemas.microsoft.com/office/word/2010/wordml" w:rsidR="00202740" w:rsidP="00202740" w:rsidRDefault="00202740" w14:paraId="05230B99" wp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E7D8D" w:rsidR="00202740" w:rsidP="31A8D51A" w:rsidRDefault="00202740" w14:paraId="5540F172" wp14:textId="77777777" wp14:noSpellErr="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31A8D51A" w:rsidR="31A8D51A">
        <w:rPr>
          <w:rFonts w:ascii="Arial" w:hAnsi="Arial" w:cs="Arial"/>
          <w:sz w:val="28"/>
          <w:szCs w:val="28"/>
        </w:rPr>
        <w:t>Other</w:t>
      </w:r>
      <w:r w:rsidRPr="31A8D51A" w:rsidR="31A8D51A">
        <w:rPr>
          <w:rFonts w:ascii="Arial" w:hAnsi="Arial" w:cs="Arial"/>
          <w:sz w:val="28"/>
          <w:szCs w:val="28"/>
        </w:rPr>
        <w:t xml:space="preserve"> procedure of hiring after selecting aspirants, should be done manually by company</w:t>
      </w:r>
    </w:p>
    <w:p xmlns:wp14="http://schemas.microsoft.com/office/word/2010/wordml" w:rsidR="004109C4" w:rsidRDefault="004109C4" w14:paraId="4548B8EC" wp14:textId="77777777">
      <w:pPr>
        <w:pStyle w:val="template"/>
      </w:pPr>
    </w:p>
    <w:sectPr w:rsidR="004109C4" w:rsidSect="002C149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orient="portrait"/>
      <w:pgMar w:top="1440" w:right="1296" w:bottom="1440" w:left="129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834DF5" w:rsidRDefault="00834DF5" w14:paraId="3D93FEAE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:rsidR="00834DF5" w:rsidRDefault="00834DF5" w14:paraId="45F6BB30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Devanagari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109C4" w:rsidRDefault="004109C4" w14:paraId="149217E7" wp14:textId="77777777">
    <w:pPr>
      <w:pStyle w:val="Footer"/>
      <w:jc w:val="center"/>
    </w:pPr>
    <w:r w:rsidR="31A8D51A">
      <w:rPr/>
      <w:t xml:space="preserve">Copyright © 1999 by Karl E. </w:t>
    </w:r>
    <w:proofErr w:type="spellStart"/>
    <w:r w:rsidR="31A8D51A">
      <w:rPr/>
      <w:t>Wiegers</w:t>
    </w:r>
    <w:proofErr w:type="spellEnd"/>
    <w:r w:rsidR="31A8D51A">
      <w:rPr/>
      <w:t>. Permission is granted to use, modify, and distribute this document.</w: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109C4" w:rsidRDefault="004109C4" w14:paraId="0548137E" wp14:textId="77777777"/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109C4" w:rsidRDefault="004109C4" w14:paraId="7ADA676E" wp14:textId="77777777">
    <w:pPr>
      <w:pStyle w:val="Footer"/>
    </w:pPr>
  </w:p>
</w:ftr>
</file>

<file path=word/footer4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109C4" w:rsidRDefault="004109C4" w14:paraId="7C7756B9" wp14:textId="77777777"/>
</w:ftr>
</file>

<file path=word/footer5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109C4" w:rsidRDefault="004109C4" w14:paraId="5CE0E1B2" wp14:textId="77777777"/>
</w:ftr>
</file>

<file path=word/footer6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109C4" w:rsidRDefault="004109C4" w14:paraId="3317A4E2" wp14:textId="77777777">
    <w:pPr>
      <w:pStyle w:val="Footer"/>
    </w:pPr>
  </w:p>
</w:ftr>
</file>

<file path=word/footer7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109C4" w:rsidRDefault="004109C4" w14:paraId="5447C33B" wp14:textId="77777777"/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834DF5" w:rsidRDefault="00834DF5" w14:paraId="6E398DB8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:rsidR="00834DF5" w:rsidRDefault="00834DF5" w14:paraId="7E121A93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109C4" w:rsidRDefault="004109C4" w14:paraId="380E2900" wp14:textId="77777777">
    <w:pPr>
      <w:pStyle w:val="Header"/>
    </w:pPr>
    <w:r>
      <w:rPr/>
      <w:t>Software</w:t>
    </w:r>
    <w:r w:rsidR="007B1748">
      <w:rPr/>
      <w:t xml:space="preserve"> </w:t>
    </w:r>
    <w:r>
      <w:rPr/>
      <w:t>Requirem</w:t>
    </w:r>
    <w:r w:rsidR="00105297">
      <w:rPr/>
      <w:t xml:space="preserve">ents Specification for </w:t>
    </w:r>
    <w:r w:rsidRPr="00963FDC" w:rsidR="00105297">
      <w:rPr>
        <w:rFonts w:ascii="Arial" w:hAnsi="Arial" w:cs="Arial"/>
        <w:sz w:val="18"/>
        <w:szCs w:val="18"/>
      </w:rPr>
      <w:t xml:space="preserve">Online Job </w:t>
    </w:r>
    <w:r>
      <w:tab/>
    </w:r>
    <w:proofErr w:type="spellStart"/>
    <w:r w:rsidRPr="31A8D51A" w:rsidR="31A8D51A">
      <w:rPr>
        <w:rFonts w:ascii="Arial" w:hAnsi="Arial" w:cs="Arial"/>
        <w:sz w:val="18"/>
        <w:szCs w:val="18"/>
      </w:rPr>
      <w:t>Portal</w:t>
    </w:r>
    <w:r>
      <w:tab/>
    </w:r>
    <w:r>
      <w:rPr/>
      <w:t xml:space="preserve">Page</w:t>
    </w:r>
    <w:proofErr w:type="spellEnd"/>
    <w:r>
      <w:rPr/>
      <w:t xml:space="preserve"> </w:t>
    </w:r>
    <w:r w:rsidRPr="31A8D51A" w:rsidR="002C1490">
      <w:rPr>
        <w:noProof/>
      </w:rPr>
      <w:fldChar w:fldCharType="begin"/>
    </w:r>
    <w:r>
      <w:instrText xml:space="preserve"> PAGE </w:instrText>
    </w:r>
    <w:r w:rsidR="002C1490">
      <w:fldChar w:fldCharType="separate"/>
    </w:r>
    <w:r w:rsidR="00957C5E">
      <w:rPr>
        <w:noProof/>
      </w:rPr>
      <w:t>ii</w:t>
    </w:r>
    <w:r w:rsidRPr="31A8D51A" w:rsidR="002C1490">
      <w:rPr>
        <w:noProof/>
      </w:rPr>
      <w:fldChar w:fldCharType="end"/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109C4" w:rsidRDefault="004109C4" w14:paraId="4A4B1792" wp14:textId="77777777"/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109C4" w:rsidRDefault="004109C4" w14:paraId="30AFDE25" wp14:textId="77777777"/>
</w:hdr>
</file>

<file path=word/header4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109C4" w:rsidRDefault="007B1748" w14:paraId="2AC3B233" wp14:textId="77777777">
    <w:pPr>
      <w:pStyle w:val="Header"/>
      <w:tabs>
        <w:tab w:val="clear" w:pos="9360"/>
        <w:tab w:val="right" w:pos="9630"/>
      </w:tabs>
    </w:pPr>
    <w:r>
      <w:rPr/>
      <w:t>Software</w:t>
    </w:r>
    <w:r w:rsidR="00392757">
      <w:rPr/>
      <w:t xml:space="preserve"> </w:t>
    </w:r>
    <w:r>
      <w:rPr/>
      <w:t xml:space="preserve">Requirements Specification for </w:t>
    </w:r>
    <w:r w:rsidRPr="00963FDC">
      <w:rPr>
        <w:rFonts w:ascii="Arial" w:hAnsi="Arial" w:cs="Arial"/>
        <w:sz w:val="18"/>
        <w:szCs w:val="18"/>
      </w:rPr>
      <w:t xml:space="preserve">Online Job </w:t>
    </w:r>
    <w:proofErr w:type="spellStart"/>
    <w:r w:rsidRPr="00963FDC">
      <w:rPr>
        <w:rFonts w:ascii="Arial" w:hAnsi="Arial" w:cs="Arial"/>
        <w:sz w:val="18"/>
        <w:szCs w:val="18"/>
      </w:rPr>
      <w:t>Portal</w:t>
    </w:r>
    <w:r w:rsidR="004109C4">
      <w:tab/>
    </w:r>
    <w:r w:rsidR="004109C4">
      <w:rPr/>
      <w:t xml:space="preserve">Page</w:t>
    </w:r>
    <w:proofErr w:type="spellEnd"/>
    <w:r w:rsidR="004109C4">
      <w:rPr/>
      <w:t xml:space="preserve"> </w:t>
    </w:r>
    <w:r w:rsidRPr="31A8D51A" w:rsidR="002C1490">
      <w:rPr>
        <w:noProof/>
      </w:rPr>
      <w:fldChar w:fldCharType="begin"/>
    </w:r>
    <w:r w:rsidR="004109C4">
      <w:instrText xml:space="preserve"> PAGE </w:instrText>
    </w:r>
    <w:r w:rsidR="002C1490">
      <w:fldChar w:fldCharType="separate"/>
    </w:r>
    <w:r w:rsidR="00957C5E">
      <w:rPr>
        <w:noProof/>
      </w:rPr>
      <w:t>1</w:t>
    </w:r>
    <w:r w:rsidRPr="31A8D51A" w:rsidR="002C1490">
      <w:rPr>
        <w:noProof/>
      </w:rPr>
      <w:fldChar w:fldCharType="end"/>
    </w:r>
  </w:p>
</w:hdr>
</file>

<file path=word/header5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4109C4" w:rsidRDefault="004109C4" w14:paraId="72F2983F" wp14:textId="7777777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7">
    <w:nsid w:val="00000008"/>
    <w:multiLevelType w:val="singleLevel"/>
    <w:tmpl w:val="00000008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8">
    <w:nsid w:val="00000009"/>
    <w:multiLevelType w:val="singleLevel"/>
    <w:tmpl w:val="00000009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  <w:szCs w:val="24"/>
      </w:rPr>
    </w:lvl>
  </w:abstractNum>
  <w:abstractNum w:abstractNumId="9">
    <w:nsid w:val="027F043D"/>
    <w:multiLevelType w:val="hybridMultilevel"/>
    <w:tmpl w:val="602E61F4"/>
    <w:lvl w:ilvl="0" w:tplc="9A1463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653885"/>
    <w:multiLevelType w:val="multilevel"/>
    <w:tmpl w:val="23386A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D9B15D0"/>
    <w:multiLevelType w:val="hybridMultilevel"/>
    <w:tmpl w:val="EB84C8A2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nsid w:val="15CB36AD"/>
    <w:multiLevelType w:val="hybridMultilevel"/>
    <w:tmpl w:val="2064FF86"/>
    <w:lvl w:ilvl="0" w:tplc="6778D70A">
      <w:start w:val="1"/>
      <w:numFmt w:val="decimal"/>
      <w:lvlText w:val="(%1)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AB122F"/>
    <w:multiLevelType w:val="multilevel"/>
    <w:tmpl w:val="7A1AAA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77E076F"/>
    <w:multiLevelType w:val="multilevel"/>
    <w:tmpl w:val="C3F044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7DC38E7"/>
    <w:multiLevelType w:val="hybridMultilevel"/>
    <w:tmpl w:val="83CC891A"/>
    <w:lvl w:ilvl="0" w:tplc="4009000F">
      <w:start w:val="1"/>
      <w:numFmt w:val="decimal"/>
      <w:lvlText w:val="%1."/>
      <w:lvlJc w:val="left"/>
      <w:pPr>
        <w:ind w:left="1824" w:hanging="360"/>
      </w:pPr>
    </w:lvl>
    <w:lvl w:ilvl="1" w:tplc="40090019" w:tentative="1">
      <w:start w:val="1"/>
      <w:numFmt w:val="lowerLetter"/>
      <w:lvlText w:val="%2."/>
      <w:lvlJc w:val="left"/>
      <w:pPr>
        <w:ind w:left="2544" w:hanging="360"/>
      </w:pPr>
    </w:lvl>
    <w:lvl w:ilvl="2" w:tplc="4009001B" w:tentative="1">
      <w:start w:val="1"/>
      <w:numFmt w:val="lowerRoman"/>
      <w:lvlText w:val="%3."/>
      <w:lvlJc w:val="right"/>
      <w:pPr>
        <w:ind w:left="3264" w:hanging="180"/>
      </w:pPr>
    </w:lvl>
    <w:lvl w:ilvl="3" w:tplc="4009000F" w:tentative="1">
      <w:start w:val="1"/>
      <w:numFmt w:val="decimal"/>
      <w:lvlText w:val="%4."/>
      <w:lvlJc w:val="left"/>
      <w:pPr>
        <w:ind w:left="3984" w:hanging="360"/>
      </w:pPr>
    </w:lvl>
    <w:lvl w:ilvl="4" w:tplc="40090019" w:tentative="1">
      <w:start w:val="1"/>
      <w:numFmt w:val="lowerLetter"/>
      <w:lvlText w:val="%5."/>
      <w:lvlJc w:val="left"/>
      <w:pPr>
        <w:ind w:left="4704" w:hanging="360"/>
      </w:pPr>
    </w:lvl>
    <w:lvl w:ilvl="5" w:tplc="4009001B" w:tentative="1">
      <w:start w:val="1"/>
      <w:numFmt w:val="lowerRoman"/>
      <w:lvlText w:val="%6."/>
      <w:lvlJc w:val="right"/>
      <w:pPr>
        <w:ind w:left="5424" w:hanging="180"/>
      </w:pPr>
    </w:lvl>
    <w:lvl w:ilvl="6" w:tplc="4009000F" w:tentative="1">
      <w:start w:val="1"/>
      <w:numFmt w:val="decimal"/>
      <w:lvlText w:val="%7."/>
      <w:lvlJc w:val="left"/>
      <w:pPr>
        <w:ind w:left="6144" w:hanging="360"/>
      </w:pPr>
    </w:lvl>
    <w:lvl w:ilvl="7" w:tplc="40090019" w:tentative="1">
      <w:start w:val="1"/>
      <w:numFmt w:val="lowerLetter"/>
      <w:lvlText w:val="%8."/>
      <w:lvlJc w:val="left"/>
      <w:pPr>
        <w:ind w:left="6864" w:hanging="360"/>
      </w:pPr>
    </w:lvl>
    <w:lvl w:ilvl="8" w:tplc="4009001B" w:tentative="1">
      <w:start w:val="1"/>
      <w:numFmt w:val="lowerRoman"/>
      <w:lvlText w:val="%9."/>
      <w:lvlJc w:val="right"/>
      <w:pPr>
        <w:ind w:left="758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5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5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</w:compat>
  <w:rsids>
    <w:rsidRoot w:val="00782D7B"/>
    <w:rsid w:val="00100FC8"/>
    <w:rsid w:val="00105297"/>
    <w:rsid w:val="001317D5"/>
    <w:rsid w:val="001329A4"/>
    <w:rsid w:val="00134BF1"/>
    <w:rsid w:val="001B54D9"/>
    <w:rsid w:val="001E6A67"/>
    <w:rsid w:val="00200DF6"/>
    <w:rsid w:val="00202740"/>
    <w:rsid w:val="00290214"/>
    <w:rsid w:val="002C1490"/>
    <w:rsid w:val="00310589"/>
    <w:rsid w:val="00312F29"/>
    <w:rsid w:val="00342706"/>
    <w:rsid w:val="00357AD1"/>
    <w:rsid w:val="00392757"/>
    <w:rsid w:val="003F6FA7"/>
    <w:rsid w:val="004109C4"/>
    <w:rsid w:val="00496B6F"/>
    <w:rsid w:val="005B2F5F"/>
    <w:rsid w:val="00782D7B"/>
    <w:rsid w:val="007B1748"/>
    <w:rsid w:val="00834DF5"/>
    <w:rsid w:val="00845889"/>
    <w:rsid w:val="00865C9A"/>
    <w:rsid w:val="009363F2"/>
    <w:rsid w:val="00957C5E"/>
    <w:rsid w:val="00963FDC"/>
    <w:rsid w:val="009670E2"/>
    <w:rsid w:val="009D2332"/>
    <w:rsid w:val="009E24D7"/>
    <w:rsid w:val="009E7D8D"/>
    <w:rsid w:val="00C9073A"/>
    <w:rsid w:val="00D36822"/>
    <w:rsid w:val="00DF08FE"/>
    <w:rsid w:val="00DF5CD8"/>
    <w:rsid w:val="00E7582F"/>
    <w:rsid w:val="00EA65B5"/>
    <w:rsid w:val="00F56433"/>
    <w:rsid w:val="00FF1B93"/>
    <w:rsid w:val="31A8D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  <w14:docId w14:val="69376864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ja-JP" w:bidi="th-TH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490"/>
    <w:pPr>
      <w:suppressAutoHyphens/>
      <w:spacing w:line="240" w:lineRule="exact"/>
    </w:pPr>
    <w:rPr>
      <w:rFonts w:ascii="Times" w:hAnsi="Times" w:cs="Times"/>
      <w:sz w:val="24"/>
      <w:lang w:eastAsia="zh-CN" w:bidi="hi-IN"/>
    </w:rPr>
  </w:style>
  <w:style w:type="paragraph" w:styleId="Heading1">
    <w:name w:val="heading 1"/>
    <w:basedOn w:val="Normal"/>
    <w:next w:val="Normal"/>
    <w:qFormat/>
    <w:rsid w:val="002C1490"/>
    <w:pPr>
      <w:keepNext/>
      <w:keepLines/>
      <w:tabs>
        <w:tab w:val="num" w:pos="0"/>
      </w:tabs>
      <w:spacing w:before="480" w:after="240" w:line="240" w:lineRule="atLeast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qFormat/>
    <w:rsid w:val="002C1490"/>
    <w:pPr>
      <w:keepNext/>
      <w:keepLines/>
      <w:tabs>
        <w:tab w:val="num" w:pos="0"/>
      </w:tabs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2C1490"/>
    <w:pPr>
      <w:tabs>
        <w:tab w:val="num" w:pos="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C1490"/>
    <w:pPr>
      <w:keepNext/>
      <w:tabs>
        <w:tab w:val="num" w:pos="0"/>
      </w:tabs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2C1490"/>
    <w:pPr>
      <w:tabs>
        <w:tab w:val="num" w:pos="0"/>
      </w:tabs>
      <w:spacing w:before="240" w:after="60" w:line="220" w:lineRule="exact"/>
      <w:jc w:val="both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rsid w:val="002C1490"/>
    <w:pPr>
      <w:tabs>
        <w:tab w:val="num" w:pos="0"/>
      </w:tabs>
      <w:spacing w:before="240" w:after="60" w:line="220" w:lineRule="exact"/>
      <w:jc w:val="both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rsid w:val="002C1490"/>
    <w:pPr>
      <w:tabs>
        <w:tab w:val="num" w:pos="0"/>
      </w:tabs>
      <w:spacing w:before="240" w:after="60" w:line="220" w:lineRule="exact"/>
      <w:jc w:val="both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rsid w:val="002C1490"/>
    <w:pPr>
      <w:tabs>
        <w:tab w:val="num" w:pos="0"/>
      </w:tabs>
      <w:spacing w:before="240" w:after="60" w:line="220" w:lineRule="exact"/>
      <w:jc w:val="both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rsid w:val="002C1490"/>
    <w:pPr>
      <w:tabs>
        <w:tab w:val="num" w:pos="0"/>
      </w:tabs>
      <w:spacing w:before="240" w:after="60" w:line="220" w:lineRule="exact"/>
      <w:jc w:val="both"/>
      <w:outlineLvl w:val="8"/>
    </w:pPr>
    <w:rPr>
      <w:rFonts w:ascii="Arial" w:hAnsi="Arial" w:cs="Arial"/>
      <w:i/>
      <w:sz w:val="1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sid w:val="002C1490"/>
  </w:style>
  <w:style w:type="character" w:styleId="WW8Num1z1" w:customStyle="1">
    <w:name w:val="WW8Num1z1"/>
    <w:rsid w:val="002C1490"/>
  </w:style>
  <w:style w:type="character" w:styleId="WW8Num1z2" w:customStyle="1">
    <w:name w:val="WW8Num1z2"/>
    <w:rsid w:val="002C1490"/>
  </w:style>
  <w:style w:type="character" w:styleId="WW8Num1z3" w:customStyle="1">
    <w:name w:val="WW8Num1z3"/>
    <w:rsid w:val="002C1490"/>
  </w:style>
  <w:style w:type="character" w:styleId="WW8Num1z4" w:customStyle="1">
    <w:name w:val="WW8Num1z4"/>
    <w:rsid w:val="002C1490"/>
  </w:style>
  <w:style w:type="character" w:styleId="WW8Num1z5" w:customStyle="1">
    <w:name w:val="WW8Num1z5"/>
    <w:rsid w:val="002C1490"/>
  </w:style>
  <w:style w:type="character" w:styleId="WW8Num1z6" w:customStyle="1">
    <w:name w:val="WW8Num1z6"/>
    <w:rsid w:val="002C1490"/>
  </w:style>
  <w:style w:type="character" w:styleId="WW8Num1z7" w:customStyle="1">
    <w:name w:val="WW8Num1z7"/>
    <w:rsid w:val="002C1490"/>
  </w:style>
  <w:style w:type="character" w:styleId="WW8Num1z8" w:customStyle="1">
    <w:name w:val="WW8Num1z8"/>
    <w:rsid w:val="002C1490"/>
  </w:style>
  <w:style w:type="character" w:styleId="WW8Num2z0" w:customStyle="1">
    <w:name w:val="WW8Num2z0"/>
    <w:rsid w:val="002C1490"/>
  </w:style>
  <w:style w:type="character" w:styleId="WW8Num2z1" w:customStyle="1">
    <w:name w:val="WW8Num2z1"/>
    <w:rsid w:val="002C1490"/>
  </w:style>
  <w:style w:type="character" w:styleId="WW8Num2z2" w:customStyle="1">
    <w:name w:val="WW8Num2z2"/>
    <w:rsid w:val="002C1490"/>
    <w:rPr>
      <w:b/>
    </w:rPr>
  </w:style>
  <w:style w:type="character" w:styleId="WW8Num2z3" w:customStyle="1">
    <w:name w:val="WW8Num2z3"/>
    <w:rsid w:val="002C1490"/>
  </w:style>
  <w:style w:type="character" w:styleId="WW8Num2z4" w:customStyle="1">
    <w:name w:val="WW8Num2z4"/>
    <w:rsid w:val="002C1490"/>
  </w:style>
  <w:style w:type="character" w:styleId="WW8Num2z5" w:customStyle="1">
    <w:name w:val="WW8Num2z5"/>
    <w:rsid w:val="002C1490"/>
  </w:style>
  <w:style w:type="character" w:styleId="WW8Num2z6" w:customStyle="1">
    <w:name w:val="WW8Num2z6"/>
    <w:rsid w:val="002C1490"/>
  </w:style>
  <w:style w:type="character" w:styleId="WW8Num2z7" w:customStyle="1">
    <w:name w:val="WW8Num2z7"/>
    <w:rsid w:val="002C1490"/>
  </w:style>
  <w:style w:type="character" w:styleId="WW8Num2z8" w:customStyle="1">
    <w:name w:val="WW8Num2z8"/>
    <w:rsid w:val="002C1490"/>
  </w:style>
  <w:style w:type="character" w:styleId="WW8Num3z0" w:customStyle="1">
    <w:name w:val="WW8Num3z0"/>
    <w:rsid w:val="002C1490"/>
    <w:rPr>
      <w:rFonts w:ascii="Symbol" w:hAnsi="Symbol" w:cs="Symbol"/>
    </w:rPr>
  </w:style>
  <w:style w:type="character" w:styleId="WW8Num3z1" w:customStyle="1">
    <w:name w:val="WW8Num3z1"/>
    <w:rsid w:val="002C1490"/>
    <w:rPr>
      <w:rFonts w:ascii="Courier New" w:hAnsi="Courier New" w:cs="Courier New"/>
    </w:rPr>
  </w:style>
  <w:style w:type="character" w:styleId="WW8Num3z2" w:customStyle="1">
    <w:name w:val="WW8Num3z2"/>
    <w:rsid w:val="002C1490"/>
    <w:rPr>
      <w:rFonts w:ascii="Wingdings" w:hAnsi="Wingdings" w:cs="Wingdings"/>
    </w:rPr>
  </w:style>
  <w:style w:type="character" w:styleId="WW8Num4z0" w:customStyle="1">
    <w:name w:val="WW8Num4z0"/>
    <w:rsid w:val="002C1490"/>
    <w:rPr>
      <w:rFonts w:ascii="Symbol" w:hAnsi="Symbol" w:cs="Symbol"/>
    </w:rPr>
  </w:style>
  <w:style w:type="character" w:styleId="WW8Num4z1" w:customStyle="1">
    <w:name w:val="WW8Num4z1"/>
    <w:rsid w:val="002C1490"/>
    <w:rPr>
      <w:rFonts w:ascii="Courier New" w:hAnsi="Courier New" w:cs="Courier New"/>
    </w:rPr>
  </w:style>
  <w:style w:type="character" w:styleId="WW8Num4z2" w:customStyle="1">
    <w:name w:val="WW8Num4z2"/>
    <w:rsid w:val="002C1490"/>
    <w:rPr>
      <w:rFonts w:ascii="Wingdings" w:hAnsi="Wingdings" w:cs="Wingdings"/>
    </w:rPr>
  </w:style>
  <w:style w:type="character" w:styleId="WW8Num5z0" w:customStyle="1">
    <w:name w:val="WW8Num5z0"/>
    <w:rsid w:val="002C1490"/>
    <w:rPr>
      <w:rFonts w:ascii="Symbol" w:hAnsi="Symbol" w:cs="Symbol"/>
    </w:rPr>
  </w:style>
  <w:style w:type="character" w:styleId="WW8Num5z1" w:customStyle="1">
    <w:name w:val="WW8Num5z1"/>
    <w:rsid w:val="002C1490"/>
    <w:rPr>
      <w:rFonts w:ascii="Courier New" w:hAnsi="Courier New" w:cs="Courier New"/>
    </w:rPr>
  </w:style>
  <w:style w:type="character" w:styleId="WW8Num5z2" w:customStyle="1">
    <w:name w:val="WW8Num5z2"/>
    <w:rsid w:val="002C1490"/>
    <w:rPr>
      <w:rFonts w:ascii="Wingdings" w:hAnsi="Wingdings" w:cs="Wingdings"/>
    </w:rPr>
  </w:style>
  <w:style w:type="character" w:styleId="WW8Num6z0" w:customStyle="1">
    <w:name w:val="WW8Num6z0"/>
    <w:rsid w:val="002C1490"/>
    <w:rPr>
      <w:rFonts w:ascii="Symbol" w:hAnsi="Symbol" w:cs="Symbol"/>
    </w:rPr>
  </w:style>
  <w:style w:type="character" w:styleId="WW8Num6z1" w:customStyle="1">
    <w:name w:val="WW8Num6z1"/>
    <w:rsid w:val="002C1490"/>
    <w:rPr>
      <w:rFonts w:ascii="Courier New" w:hAnsi="Courier New" w:cs="Courier New"/>
    </w:rPr>
  </w:style>
  <w:style w:type="character" w:styleId="WW8Num6z2" w:customStyle="1">
    <w:name w:val="WW8Num6z2"/>
    <w:rsid w:val="002C1490"/>
    <w:rPr>
      <w:rFonts w:ascii="Wingdings" w:hAnsi="Wingdings" w:cs="Wingdings"/>
    </w:rPr>
  </w:style>
  <w:style w:type="character" w:styleId="WW8Num7z0" w:customStyle="1">
    <w:name w:val="WW8Num7z0"/>
    <w:rsid w:val="002C1490"/>
    <w:rPr>
      <w:rFonts w:ascii="Symbol" w:hAnsi="Symbol" w:cs="Symbol"/>
    </w:rPr>
  </w:style>
  <w:style w:type="character" w:styleId="WW8Num7z1" w:customStyle="1">
    <w:name w:val="WW8Num7z1"/>
    <w:rsid w:val="002C1490"/>
    <w:rPr>
      <w:rFonts w:ascii="Courier New" w:hAnsi="Courier New" w:cs="Courier New"/>
    </w:rPr>
  </w:style>
  <w:style w:type="character" w:styleId="WW8Num7z2" w:customStyle="1">
    <w:name w:val="WW8Num7z2"/>
    <w:rsid w:val="002C1490"/>
    <w:rPr>
      <w:rFonts w:ascii="Wingdings" w:hAnsi="Wingdings" w:cs="Wingdings"/>
    </w:rPr>
  </w:style>
  <w:style w:type="character" w:styleId="WW8Num8z0" w:customStyle="1">
    <w:name w:val="WW8Num8z0"/>
    <w:rsid w:val="002C1490"/>
    <w:rPr>
      <w:rFonts w:ascii="Symbol" w:hAnsi="Symbol" w:cs="Symbol"/>
    </w:rPr>
  </w:style>
  <w:style w:type="character" w:styleId="WW8Num8z1" w:customStyle="1">
    <w:name w:val="WW8Num8z1"/>
    <w:rsid w:val="002C1490"/>
    <w:rPr>
      <w:rFonts w:ascii="Courier New" w:hAnsi="Courier New" w:cs="Courier New"/>
    </w:rPr>
  </w:style>
  <w:style w:type="character" w:styleId="WW8Num8z2" w:customStyle="1">
    <w:name w:val="WW8Num8z2"/>
    <w:rsid w:val="002C1490"/>
    <w:rPr>
      <w:rFonts w:ascii="Wingdings" w:hAnsi="Wingdings" w:cs="Wingdings"/>
    </w:rPr>
  </w:style>
  <w:style w:type="character" w:styleId="WW8Num9z0" w:customStyle="1">
    <w:name w:val="WW8Num9z0"/>
    <w:rsid w:val="002C1490"/>
    <w:rPr>
      <w:rFonts w:ascii="Symbol" w:hAnsi="Symbol" w:cs="Symbol"/>
    </w:rPr>
  </w:style>
  <w:style w:type="character" w:styleId="WW8Num9z1" w:customStyle="1">
    <w:name w:val="WW8Num9z1"/>
    <w:rsid w:val="002C1490"/>
    <w:rPr>
      <w:rFonts w:ascii="Courier New" w:hAnsi="Courier New" w:cs="Courier New"/>
    </w:rPr>
  </w:style>
  <w:style w:type="character" w:styleId="WW8Num9z2" w:customStyle="1">
    <w:name w:val="WW8Num9z2"/>
    <w:rsid w:val="002C1490"/>
    <w:rPr>
      <w:rFonts w:ascii="Wingdings" w:hAnsi="Wingdings" w:cs="Wingdings"/>
    </w:rPr>
  </w:style>
  <w:style w:type="character" w:styleId="WW8Num10z0" w:customStyle="1">
    <w:name w:val="WW8Num10z0"/>
    <w:rsid w:val="002C1490"/>
    <w:rPr>
      <w:rFonts w:ascii="Symbol" w:hAnsi="Symbol" w:cs="Symbol"/>
      <w:sz w:val="24"/>
      <w:szCs w:val="24"/>
    </w:rPr>
  </w:style>
  <w:style w:type="character" w:styleId="WW8Num10z1" w:customStyle="1">
    <w:name w:val="WW8Num10z1"/>
    <w:rsid w:val="002C1490"/>
    <w:rPr>
      <w:rFonts w:ascii="Courier New" w:hAnsi="Courier New" w:cs="Courier New"/>
    </w:rPr>
  </w:style>
  <w:style w:type="character" w:styleId="WW8Num10z2" w:customStyle="1">
    <w:name w:val="WW8Num10z2"/>
    <w:rsid w:val="002C1490"/>
    <w:rPr>
      <w:rFonts w:ascii="Wingdings" w:hAnsi="Wingdings" w:cs="Wingdings"/>
    </w:rPr>
  </w:style>
  <w:style w:type="character" w:styleId="WW8Num11z0" w:customStyle="1">
    <w:name w:val="WW8Num11z0"/>
    <w:rsid w:val="002C1490"/>
  </w:style>
  <w:style w:type="character" w:styleId="WW8Num11z1" w:customStyle="1">
    <w:name w:val="WW8Num11z1"/>
    <w:rsid w:val="002C1490"/>
  </w:style>
  <w:style w:type="character" w:styleId="WW8Num11z2" w:customStyle="1">
    <w:name w:val="WW8Num11z2"/>
    <w:rsid w:val="002C1490"/>
  </w:style>
  <w:style w:type="character" w:styleId="WW8Num11z3" w:customStyle="1">
    <w:name w:val="WW8Num11z3"/>
    <w:rsid w:val="002C1490"/>
  </w:style>
  <w:style w:type="character" w:styleId="WW8Num11z4" w:customStyle="1">
    <w:name w:val="WW8Num11z4"/>
    <w:rsid w:val="002C1490"/>
  </w:style>
  <w:style w:type="character" w:styleId="WW8Num11z5" w:customStyle="1">
    <w:name w:val="WW8Num11z5"/>
    <w:rsid w:val="002C1490"/>
  </w:style>
  <w:style w:type="character" w:styleId="WW8Num11z6" w:customStyle="1">
    <w:name w:val="WW8Num11z6"/>
    <w:rsid w:val="002C1490"/>
  </w:style>
  <w:style w:type="character" w:styleId="WW8Num11z7" w:customStyle="1">
    <w:name w:val="WW8Num11z7"/>
    <w:rsid w:val="002C1490"/>
  </w:style>
  <w:style w:type="character" w:styleId="WW8Num11z8" w:customStyle="1">
    <w:name w:val="WW8Num11z8"/>
    <w:rsid w:val="002C1490"/>
  </w:style>
  <w:style w:type="character" w:styleId="WW8Num12z0" w:customStyle="1">
    <w:name w:val="WW8Num12z0"/>
    <w:rsid w:val="002C1490"/>
  </w:style>
  <w:style w:type="character" w:styleId="WW8Num12z1" w:customStyle="1">
    <w:name w:val="WW8Num12z1"/>
    <w:rsid w:val="002C1490"/>
  </w:style>
  <w:style w:type="character" w:styleId="WW8Num12z2" w:customStyle="1">
    <w:name w:val="WW8Num12z2"/>
    <w:rsid w:val="002C1490"/>
  </w:style>
  <w:style w:type="character" w:styleId="WW8Num12z3" w:customStyle="1">
    <w:name w:val="WW8Num12z3"/>
    <w:rsid w:val="002C1490"/>
  </w:style>
  <w:style w:type="character" w:styleId="WW8Num12z4" w:customStyle="1">
    <w:name w:val="WW8Num12z4"/>
    <w:rsid w:val="002C1490"/>
  </w:style>
  <w:style w:type="character" w:styleId="WW8Num12z5" w:customStyle="1">
    <w:name w:val="WW8Num12z5"/>
    <w:rsid w:val="002C1490"/>
  </w:style>
  <w:style w:type="character" w:styleId="WW8Num12z6" w:customStyle="1">
    <w:name w:val="WW8Num12z6"/>
    <w:rsid w:val="002C1490"/>
  </w:style>
  <w:style w:type="character" w:styleId="WW8Num12z7" w:customStyle="1">
    <w:name w:val="WW8Num12z7"/>
    <w:rsid w:val="002C1490"/>
  </w:style>
  <w:style w:type="character" w:styleId="WW8Num12z8" w:customStyle="1">
    <w:name w:val="WW8Num12z8"/>
    <w:rsid w:val="002C1490"/>
  </w:style>
  <w:style w:type="character" w:styleId="WW8Num13z0" w:customStyle="1">
    <w:name w:val="WW8Num13z0"/>
    <w:rsid w:val="002C1490"/>
    <w:rPr>
      <w:rFonts w:ascii="Symbol" w:hAnsi="Symbol" w:cs="Symbol"/>
    </w:rPr>
  </w:style>
  <w:style w:type="character" w:styleId="WW8Num13z1" w:customStyle="1">
    <w:name w:val="WW8Num13z1"/>
    <w:rsid w:val="002C1490"/>
    <w:rPr>
      <w:rFonts w:ascii="Courier New" w:hAnsi="Courier New" w:cs="Courier New"/>
    </w:rPr>
  </w:style>
  <w:style w:type="character" w:styleId="WW8Num13z2" w:customStyle="1">
    <w:name w:val="WW8Num13z2"/>
    <w:rsid w:val="002C1490"/>
    <w:rPr>
      <w:rFonts w:ascii="Wingdings" w:hAnsi="Wingdings" w:cs="Wingdings"/>
    </w:rPr>
  </w:style>
  <w:style w:type="character" w:styleId="WW8Num14z0" w:customStyle="1">
    <w:name w:val="WW8Num14z0"/>
    <w:rsid w:val="002C1490"/>
    <w:rPr>
      <w:rFonts w:ascii="Symbol" w:hAnsi="Symbol" w:cs="Symbol"/>
      <w:sz w:val="24"/>
      <w:szCs w:val="24"/>
    </w:rPr>
  </w:style>
  <w:style w:type="character" w:styleId="WW8Num14z1" w:customStyle="1">
    <w:name w:val="WW8Num14z1"/>
    <w:rsid w:val="002C1490"/>
    <w:rPr>
      <w:rFonts w:ascii="Courier New" w:hAnsi="Courier New" w:cs="Courier New"/>
    </w:rPr>
  </w:style>
  <w:style w:type="character" w:styleId="WW8Num14z2" w:customStyle="1">
    <w:name w:val="WW8Num14z2"/>
    <w:rsid w:val="002C1490"/>
    <w:rPr>
      <w:rFonts w:ascii="Wingdings" w:hAnsi="Wingdings" w:cs="Wingdings"/>
    </w:rPr>
  </w:style>
  <w:style w:type="character" w:styleId="WW8Num15z0" w:customStyle="1">
    <w:name w:val="WW8Num15z0"/>
    <w:rsid w:val="002C1490"/>
    <w:rPr>
      <w:rFonts w:ascii="Symbol" w:hAnsi="Symbol" w:cs="Symbol"/>
      <w:szCs w:val="24"/>
    </w:rPr>
  </w:style>
  <w:style w:type="character" w:styleId="WW8Num15z1" w:customStyle="1">
    <w:name w:val="WW8Num15z1"/>
    <w:rsid w:val="002C1490"/>
    <w:rPr>
      <w:rFonts w:ascii="Courier New" w:hAnsi="Courier New" w:cs="Courier New"/>
    </w:rPr>
  </w:style>
  <w:style w:type="character" w:styleId="WW8Num15z2" w:customStyle="1">
    <w:name w:val="WW8Num15z2"/>
    <w:rsid w:val="002C1490"/>
    <w:rPr>
      <w:rFonts w:ascii="Wingdings" w:hAnsi="Wingdings" w:cs="Wingdings"/>
    </w:rPr>
  </w:style>
  <w:style w:type="character" w:styleId="WW-DefaultParagraphFont" w:customStyle="1">
    <w:name w:val="WW-Default Paragraph Font"/>
    <w:rsid w:val="002C1490"/>
  </w:style>
  <w:style w:type="character" w:styleId="PageNumber">
    <w:name w:val="page number"/>
    <w:basedOn w:val="WW-DefaultParagraphFont"/>
    <w:rsid w:val="002C1490"/>
  </w:style>
  <w:style w:type="character" w:styleId="Hyperlink">
    <w:name w:val="Hyperlink"/>
    <w:rsid w:val="002C1490"/>
    <w:rPr>
      <w:color w:val="000080"/>
      <w:u w:val="single"/>
    </w:rPr>
  </w:style>
  <w:style w:type="character" w:styleId="IndexLink" w:customStyle="1">
    <w:name w:val="Index Link"/>
    <w:rsid w:val="002C1490"/>
  </w:style>
  <w:style w:type="paragraph" w:styleId="Heading" w:customStyle="1">
    <w:name w:val="Heading"/>
    <w:basedOn w:val="Normal"/>
    <w:next w:val="BodyText"/>
    <w:rsid w:val="002C1490"/>
    <w:pPr>
      <w:spacing w:before="240" w:after="720" w:line="240" w:lineRule="auto"/>
      <w:jc w:val="right"/>
    </w:pPr>
    <w:rPr>
      <w:rFonts w:ascii="Arial" w:hAnsi="Arial" w:cs="Arial"/>
      <w:b/>
      <w:kern w:val="1"/>
      <w:sz w:val="64"/>
    </w:rPr>
  </w:style>
  <w:style w:type="paragraph" w:styleId="BodyText">
    <w:name w:val="Body Text"/>
    <w:basedOn w:val="Normal"/>
    <w:rsid w:val="002C1490"/>
    <w:pPr>
      <w:spacing w:after="140" w:line="288" w:lineRule="auto"/>
    </w:pPr>
  </w:style>
  <w:style w:type="paragraph" w:styleId="List">
    <w:name w:val="List"/>
    <w:basedOn w:val="BodyText"/>
    <w:rsid w:val="002C1490"/>
    <w:rPr>
      <w:rFonts w:cs="Lohit Devanagari"/>
    </w:rPr>
  </w:style>
  <w:style w:type="paragraph" w:styleId="Caption">
    <w:name w:val="caption"/>
    <w:basedOn w:val="Normal"/>
    <w:qFormat/>
    <w:rsid w:val="002C1490"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Index" w:customStyle="1">
    <w:name w:val="Index"/>
    <w:basedOn w:val="Normal"/>
    <w:rsid w:val="002C1490"/>
    <w:pPr>
      <w:suppressLineNumbers/>
    </w:pPr>
    <w:rPr>
      <w:rFonts w:cs="Lohit Devanagari"/>
    </w:rPr>
  </w:style>
  <w:style w:type="paragraph" w:styleId="Footer">
    <w:name w:val="footer"/>
    <w:basedOn w:val="Normal"/>
    <w:rsid w:val="002C149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sid w:val="002C1490"/>
    <w:rPr>
      <w:rFonts w:ascii="Arial" w:hAnsi="Arial" w:cs="Arial"/>
      <w:sz w:val="20"/>
    </w:rPr>
  </w:style>
  <w:style w:type="paragraph" w:styleId="Header">
    <w:name w:val="header"/>
    <w:basedOn w:val="Normal"/>
    <w:rsid w:val="002C149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0" w:customStyle="1">
    <w:name w:val="heading1"/>
    <w:basedOn w:val="Normal"/>
    <w:rsid w:val="002C1490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rsid w:val="002C1490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OC2">
    <w:name w:val="toc 2"/>
    <w:basedOn w:val="Normal"/>
    <w:next w:val="Normal"/>
    <w:rsid w:val="002C1490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rsid w:val="002C1490"/>
    <w:pPr>
      <w:spacing w:before="120" w:after="120"/>
      <w:ind w:left="634"/>
    </w:pPr>
  </w:style>
  <w:style w:type="paragraph" w:styleId="level5" w:customStyle="1">
    <w:name w:val="level 5"/>
    <w:basedOn w:val="Normal"/>
    <w:rsid w:val="002C1490"/>
    <w:pPr>
      <w:tabs>
        <w:tab w:val="left" w:pos="2520"/>
      </w:tabs>
      <w:ind w:left="1440"/>
    </w:pPr>
  </w:style>
  <w:style w:type="paragraph" w:styleId="TOCEntry" w:customStyle="1">
    <w:name w:val="TOCEntry"/>
    <w:basedOn w:val="Normal"/>
    <w:rsid w:val="002C1490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rsid w:val="002C1490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OC4">
    <w:name w:val="toc 4"/>
    <w:basedOn w:val="Normal"/>
    <w:next w:val="Normal"/>
    <w:rsid w:val="002C1490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rsid w:val="002C1490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rsid w:val="002C1490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rsid w:val="002C1490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rsid w:val="002C1490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rsid w:val="002C1490"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sid w:val="002C1490"/>
    <w:rPr>
      <w:rFonts w:ascii="Arial" w:hAnsi="Arial" w:cs="Arial"/>
      <w:i/>
      <w:sz w:val="22"/>
    </w:rPr>
  </w:style>
  <w:style w:type="paragraph" w:styleId="level3text" w:customStyle="1">
    <w:name w:val="level 3 text"/>
    <w:basedOn w:val="Normal"/>
    <w:rsid w:val="002C1490"/>
    <w:pPr>
      <w:spacing w:line="220" w:lineRule="exact"/>
      <w:ind w:left="1350" w:hanging="716"/>
    </w:pPr>
    <w:rPr>
      <w:rFonts w:ascii="Arial" w:hAnsi="Arial" w:cs="Arial"/>
      <w:i/>
      <w:sz w:val="22"/>
    </w:rPr>
  </w:style>
  <w:style w:type="paragraph" w:styleId="requirement" w:customStyle="1">
    <w:name w:val="requirement"/>
    <w:basedOn w:val="level4"/>
    <w:rsid w:val="002C1490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styleId="ByLine" w:customStyle="1">
    <w:name w:val="ByLine"/>
    <w:basedOn w:val="Heading"/>
    <w:rsid w:val="002C1490"/>
    <w:rPr>
      <w:sz w:val="28"/>
    </w:rPr>
  </w:style>
  <w:style w:type="paragraph" w:styleId="ChangeHistoryTitle" w:customStyle="1">
    <w:name w:val="ChangeHistory Title"/>
    <w:basedOn w:val="Normal"/>
    <w:rsid w:val="002C1490"/>
    <w:pPr>
      <w:keepNext/>
      <w:spacing w:before="60" w:after="60" w:line="240" w:lineRule="auto"/>
      <w:jc w:val="center"/>
    </w:pPr>
    <w:rPr>
      <w:rFonts w:ascii="Arial" w:hAnsi="Arial" w:cs="Arial"/>
      <w:b/>
      <w:sz w:val="36"/>
    </w:rPr>
  </w:style>
  <w:style w:type="paragraph" w:styleId="SuperTitle" w:customStyle="1">
    <w:name w:val="SuperTitle"/>
    <w:basedOn w:val="Heading"/>
    <w:next w:val="Normal"/>
    <w:rsid w:val="002C1490"/>
    <w:pPr>
      <w:pBdr>
        <w:top w:val="single" w:color="000000" w:sz="48" w:space="1"/>
      </w:pBdr>
      <w:spacing w:before="960" w:after="0"/>
    </w:pPr>
    <w:rPr>
      <w:sz w:val="28"/>
    </w:rPr>
  </w:style>
  <w:style w:type="paragraph" w:styleId="line" w:customStyle="1">
    <w:name w:val="line"/>
    <w:basedOn w:val="Heading"/>
    <w:rsid w:val="002C1490"/>
    <w:pPr>
      <w:pBdr>
        <w:top w:val="single" w:color="000000" w:sz="36" w:space="1"/>
      </w:pBdr>
      <w:spacing w:after="0"/>
    </w:pPr>
    <w:rPr>
      <w:sz w:val="40"/>
    </w:rPr>
  </w:style>
  <w:style w:type="paragraph" w:styleId="Contents10" w:customStyle="1">
    <w:name w:val="Contents 10"/>
    <w:basedOn w:val="Index"/>
    <w:rsid w:val="002C1490"/>
    <w:pPr>
      <w:tabs>
        <w:tab w:val="right" w:leader="dot" w:pos="7425"/>
      </w:tabs>
      <w:ind w:left="2547"/>
    </w:pPr>
  </w:style>
  <w:style w:type="paragraph" w:styleId="TableContents" w:customStyle="1">
    <w:name w:val="Table Contents"/>
    <w:basedOn w:val="Normal"/>
    <w:rsid w:val="002C1490"/>
    <w:pPr>
      <w:suppressLineNumbers/>
    </w:pPr>
  </w:style>
  <w:style w:type="paragraph" w:styleId="TableHeading" w:customStyle="1">
    <w:name w:val="Table Heading"/>
    <w:basedOn w:val="TableContents"/>
    <w:rsid w:val="002C1490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2C1490"/>
    <w:pPr>
      <w:ind w:left="720"/>
    </w:pPr>
    <w:rPr>
      <w:rFonts w:cs="Mangal"/>
    </w:rPr>
  </w:style>
  <w:style w:type="paragraph" w:styleId="NormalWeb">
    <w:name w:val="Normal (Web)"/>
    <w:basedOn w:val="Normal"/>
    <w:rsid w:val="002C1490"/>
    <w:pPr>
      <w:suppressAutoHyphens w:val="0"/>
      <w:spacing w:before="100" w:after="100" w:line="240" w:lineRule="auto"/>
    </w:pPr>
    <w:rPr>
      <w:rFonts w:ascii="Times New Roman" w:hAnsi="Times New Roman" w:cs="Times New Roman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4.xml" Id="rId13" /><Relationship Type="http://schemas.openxmlformats.org/officeDocument/2006/relationships/header" Target="header5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oter" Target="footer6.xml" Id="rId17" /><Relationship Type="http://schemas.openxmlformats.org/officeDocument/2006/relationships/numbering" Target="numbering.xml" Id="rId2" /><Relationship Type="http://schemas.openxmlformats.org/officeDocument/2006/relationships/footer" Target="footer5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11" /><Relationship Type="http://schemas.openxmlformats.org/officeDocument/2006/relationships/webSettings" Target="webSettings.xml" Id="rId5" /><Relationship Type="http://schemas.openxmlformats.org/officeDocument/2006/relationships/header" Target="header4.xml" Id="rId15" /><Relationship Type="http://schemas.openxmlformats.org/officeDocument/2006/relationships/footer" Target="footer2.xml" Id="rId10" /><Relationship Type="http://schemas.openxmlformats.org/officeDocument/2006/relationships/footer" Target="footer7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9FEF-14D2-4768-A535-90AC4B2DCD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Software Requirements Specification Template</dc:title>
  <dc:subject/>
  <dc:creator>Doris Sturzenberger</dc:creator>
  <keywords/>
  <dc:description/>
  <lastModifiedBy>raj.net123@outlook.com</lastModifiedBy>
  <revision>9</revision>
  <lastPrinted>2017-10-05T13:36:00.0000000Z</lastPrinted>
  <dcterms:created xsi:type="dcterms:W3CDTF">2017-10-05T13:22:00.0000000Z</dcterms:created>
  <dcterms:modified xsi:type="dcterms:W3CDTF">2017-10-13T00:00:03.7141364Z</dcterms:modified>
</coreProperties>
</file>